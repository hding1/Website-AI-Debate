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B4011" w14:textId="77777777" w:rsidR="001A7A97" w:rsidRDefault="001A7A97" w:rsidP="001A7A97">
      <w:pPr>
        <w:jc w:val="center"/>
        <w:rPr>
          <w:rFonts w:ascii="Times New Roman" w:hAnsi="Times New Roman" w:cs="Times New Roman"/>
          <w:color w:val="000000" w:themeColor="text1"/>
        </w:rPr>
      </w:pPr>
      <w:bookmarkStart w:id="0" w:name="OLE_LINK10"/>
      <w:bookmarkStart w:id="1" w:name="OLE_LINK11"/>
      <w:bookmarkStart w:id="2" w:name="OLE_LINK12"/>
      <w:bookmarkStart w:id="3" w:name="OLE_LINK13"/>
      <w:bookmarkStart w:id="4" w:name="_GoBack"/>
      <w:r>
        <w:rPr>
          <w:rFonts w:ascii="Times New Roman" w:hAnsi="Times New Roman" w:cs="Times New Roman" w:hint="eastAsia"/>
          <w:color w:val="000000" w:themeColor="text1"/>
        </w:rPr>
        <w:t>Debate</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Scrip</w:t>
      </w:r>
      <w:r>
        <w:rPr>
          <w:rFonts w:ascii="Times New Roman" w:hAnsi="Times New Roman" w:cs="Times New Roman"/>
          <w:color w:val="000000" w:themeColor="text1"/>
        </w:rPr>
        <w:t>t</w:t>
      </w:r>
    </w:p>
    <w:p w14:paraId="071572FE" w14:textId="77777777" w:rsidR="001A7A97" w:rsidRDefault="001A7A97">
      <w:pPr>
        <w:rPr>
          <w:rFonts w:ascii="Times New Roman" w:hAnsi="Times New Roman" w:cs="Times New Roman"/>
          <w:color w:val="000000" w:themeColor="text1"/>
        </w:rPr>
      </w:pPr>
    </w:p>
    <w:p w14:paraId="5CE93132" w14:textId="77777777" w:rsidR="00F04EE5"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MC</w:t>
      </w:r>
      <w:r w:rsidR="005C5CF4" w:rsidRPr="00007AC1">
        <w:rPr>
          <w:rFonts w:ascii="Times New Roman" w:hAnsi="Times New Roman" w:cs="Times New Roman"/>
          <w:color w:val="000000" w:themeColor="text1"/>
        </w:rPr>
        <w:t xml:space="preserve">: </w:t>
      </w:r>
    </w:p>
    <w:p w14:paraId="79112A78" w14:textId="77777777" w:rsidR="00966CFF" w:rsidRPr="00007AC1" w:rsidRDefault="005A054B" w:rsidP="00F04EE5">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Recent years, artificial intelligence</w:t>
      </w:r>
      <w:r w:rsidR="005C5CF4" w:rsidRPr="00007AC1">
        <w:rPr>
          <w:rFonts w:ascii="Times New Roman" w:hAnsi="Times New Roman" w:cs="Times New Roman"/>
          <w:color w:val="000000" w:themeColor="text1"/>
        </w:rPr>
        <w:t xml:space="preserve"> has developed rapidly.</w:t>
      </w:r>
      <w:r w:rsidRPr="00007AC1">
        <w:rPr>
          <w:rFonts w:ascii="Times New Roman" w:hAnsi="Times New Roman" w:cs="Times New Roman"/>
          <w:color w:val="000000" w:themeColor="text1"/>
        </w:rPr>
        <w:t xml:space="preserve"> These technology, computer systems, auto machine</w:t>
      </w:r>
      <w:r w:rsidR="00B8058F" w:rsidRPr="00007AC1">
        <w:rPr>
          <w:rFonts w:ascii="Times New Roman" w:hAnsi="Times New Roman" w:cs="Times New Roman"/>
          <w:color w:val="000000" w:themeColor="text1"/>
        </w:rPr>
        <w:t>s</w:t>
      </w:r>
      <w:r w:rsidRPr="00007AC1">
        <w:rPr>
          <w:rFonts w:ascii="Times New Roman" w:hAnsi="Times New Roman" w:cs="Times New Roman"/>
          <w:color w:val="000000" w:themeColor="text1"/>
        </w:rPr>
        <w:t xml:space="preserve"> have helped people in all kinds of fields.</w:t>
      </w:r>
      <w:r w:rsidR="005C5CF4" w:rsidRPr="00007AC1">
        <w:rPr>
          <w:rFonts w:ascii="Times New Roman" w:hAnsi="Times New Roman" w:cs="Times New Roman"/>
          <w:color w:val="000000" w:themeColor="text1"/>
        </w:rPr>
        <w:t xml:space="preserve"> </w:t>
      </w:r>
      <w:r w:rsidRPr="00007AC1">
        <w:rPr>
          <w:rFonts w:ascii="Times New Roman" w:hAnsi="Times New Roman" w:cs="Times New Roman"/>
          <w:color w:val="000000" w:themeColor="text1"/>
        </w:rPr>
        <w:t xml:space="preserve">However, there are people arguing AI would take over the world or harm people with uncontrolled technic problems. </w:t>
      </w:r>
      <w:r w:rsidR="00B8058F" w:rsidRPr="00007AC1">
        <w:rPr>
          <w:rFonts w:ascii="Times New Roman" w:hAnsi="Times New Roman" w:cs="Times New Roman"/>
          <w:color w:val="000000" w:themeColor="text1"/>
        </w:rPr>
        <w:t xml:space="preserve">So </w:t>
      </w:r>
      <w:r w:rsidR="00711D2B" w:rsidRPr="00007AC1">
        <w:rPr>
          <w:rFonts w:ascii="Times New Roman" w:hAnsi="Times New Roman" w:cs="Times New Roman"/>
          <w:color w:val="000000" w:themeColor="text1"/>
        </w:rPr>
        <w:t xml:space="preserve">here’s the debate </w:t>
      </w:r>
      <w:r w:rsidR="00007AC1">
        <w:rPr>
          <w:rFonts w:ascii="Times New Roman" w:hAnsi="Times New Roman" w:cs="Times New Roman"/>
          <w:color w:val="000000" w:themeColor="text1"/>
        </w:rPr>
        <w:t>presented by four UCSB students</w:t>
      </w:r>
      <w:r w:rsidR="001459C1">
        <w:rPr>
          <w:rFonts w:ascii="Times New Roman" w:hAnsi="Times New Roman" w:cs="Times New Roman"/>
          <w:color w:val="000000" w:themeColor="text1"/>
        </w:rPr>
        <w:t>. Two of them form the supporting team</w:t>
      </w:r>
      <w:r w:rsidR="00007AC1">
        <w:rPr>
          <w:rFonts w:ascii="Times New Roman" w:hAnsi="Times New Roman" w:cs="Times New Roman"/>
          <w:color w:val="000000" w:themeColor="text1"/>
        </w:rPr>
        <w:t xml:space="preserve"> </w:t>
      </w:r>
      <w:r w:rsidR="001459C1">
        <w:rPr>
          <w:rFonts w:ascii="Times New Roman" w:hAnsi="Times New Roman" w:cs="Times New Roman"/>
          <w:color w:val="000000" w:themeColor="text1"/>
        </w:rPr>
        <w:t xml:space="preserve">who think </w:t>
      </w:r>
      <w:r w:rsidR="00711D2B" w:rsidRPr="00007AC1">
        <w:rPr>
          <w:rFonts w:ascii="Times New Roman" w:hAnsi="Times New Roman" w:cs="Times New Roman"/>
          <w:color w:val="000000" w:themeColor="text1"/>
        </w:rPr>
        <w:t xml:space="preserve">we should further develop AI for human’s good, and </w:t>
      </w:r>
      <w:r w:rsidR="001459C1">
        <w:rPr>
          <w:rFonts w:ascii="Times New Roman" w:hAnsi="Times New Roman" w:cs="Times New Roman"/>
          <w:color w:val="000000" w:themeColor="text1"/>
        </w:rPr>
        <w:t xml:space="preserve">another two form the </w:t>
      </w:r>
      <w:r w:rsidR="00711D2B" w:rsidRPr="00007AC1">
        <w:rPr>
          <w:rFonts w:ascii="Times New Roman" w:hAnsi="Times New Roman" w:cs="Times New Roman"/>
          <w:color w:val="000000" w:themeColor="text1"/>
        </w:rPr>
        <w:t xml:space="preserve">opposing team, thinks </w:t>
      </w:r>
      <w:r w:rsidR="00B8058F" w:rsidRPr="00007AC1">
        <w:rPr>
          <w:rFonts w:ascii="Times New Roman" w:hAnsi="Times New Roman" w:cs="Times New Roman"/>
          <w:color w:val="000000" w:themeColor="text1"/>
        </w:rPr>
        <w:t xml:space="preserve">we should not further develop AI since it would bring risks that </w:t>
      </w:r>
      <w:r w:rsidR="00325E3F" w:rsidRPr="00007AC1">
        <w:rPr>
          <w:rFonts w:ascii="Times New Roman" w:hAnsi="Times New Roman" w:cs="Times New Roman"/>
          <w:color w:val="000000" w:themeColor="text1"/>
        </w:rPr>
        <w:t>more significant</w:t>
      </w:r>
      <w:r w:rsidR="00B8058F" w:rsidRPr="00007AC1">
        <w:rPr>
          <w:rFonts w:ascii="Times New Roman" w:hAnsi="Times New Roman" w:cs="Times New Roman"/>
          <w:color w:val="000000" w:themeColor="text1"/>
        </w:rPr>
        <w:t xml:space="preserve"> than benefits. </w:t>
      </w:r>
    </w:p>
    <w:p w14:paraId="22973F99" w14:textId="77777777" w:rsidR="00B8058F" w:rsidRPr="00007AC1" w:rsidRDefault="00B8058F">
      <w:pPr>
        <w:rPr>
          <w:rFonts w:ascii="Times New Roman" w:hAnsi="Times New Roman" w:cs="Times New Roman"/>
          <w:color w:val="000000" w:themeColor="text1"/>
        </w:rPr>
      </w:pPr>
    </w:p>
    <w:p w14:paraId="1F6F89C1" w14:textId="77777777" w:rsidR="005B6C32" w:rsidRPr="00007AC1" w:rsidRDefault="005C5CF4" w:rsidP="00193829">
      <w:pPr>
        <w:rPr>
          <w:rFonts w:ascii="Times New Roman" w:hAnsi="Times New Roman" w:cs="Times New Roman"/>
          <w:color w:val="000000" w:themeColor="text1"/>
        </w:rPr>
      </w:pPr>
      <w:r w:rsidRPr="00007AC1">
        <w:rPr>
          <w:rFonts w:ascii="Times New Roman" w:hAnsi="Times New Roman" w:cs="Times New Roman"/>
          <w:color w:val="000000" w:themeColor="text1"/>
        </w:rPr>
        <w:t>Supporting 1</w:t>
      </w:r>
      <w:r w:rsidR="00B077BE" w:rsidRPr="00007AC1">
        <w:rPr>
          <w:rFonts w:ascii="Times New Roman" w:hAnsi="Times New Roman" w:cs="Times New Roman"/>
          <w:color w:val="000000" w:themeColor="text1"/>
        </w:rPr>
        <w:t xml:space="preserve"> (Student A)</w:t>
      </w:r>
      <w:r w:rsidRPr="00007AC1">
        <w:rPr>
          <w:rFonts w:ascii="Times New Roman" w:hAnsi="Times New Roman" w:cs="Times New Roman"/>
          <w:color w:val="000000" w:themeColor="text1"/>
        </w:rPr>
        <w:t>:</w:t>
      </w:r>
    </w:p>
    <w:p w14:paraId="15047B4C" w14:textId="77777777" w:rsidR="005A3A22" w:rsidRPr="00007AC1" w:rsidRDefault="00DE6CCF"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Good afternoon respected judges, my honorable opponents and members of the audience. I am </w:t>
      </w:r>
      <w:r w:rsidR="004E4C61" w:rsidRPr="00007AC1">
        <w:rPr>
          <w:rFonts w:ascii="Times New Roman" w:hAnsi="Times New Roman" w:cs="Times New Roman"/>
          <w:color w:val="000000" w:themeColor="text1"/>
        </w:rPr>
        <w:t xml:space="preserve">student A from UCSB, and I am </w:t>
      </w:r>
      <w:r w:rsidRPr="00007AC1">
        <w:rPr>
          <w:rFonts w:ascii="Times New Roman" w:hAnsi="Times New Roman" w:cs="Times New Roman"/>
          <w:color w:val="000000" w:themeColor="text1"/>
        </w:rPr>
        <w:t xml:space="preserve">going to speak for the topic that we should further develop AI. </w:t>
      </w:r>
      <w:r w:rsidR="004E4C61" w:rsidRPr="00007AC1">
        <w:rPr>
          <w:rFonts w:ascii="Times New Roman" w:hAnsi="Times New Roman" w:cs="Times New Roman"/>
          <w:color w:val="000000" w:themeColor="text1"/>
        </w:rPr>
        <w:t xml:space="preserve">What is artificial intelligence? </w:t>
      </w:r>
      <w:r w:rsidR="003811B1" w:rsidRPr="00007AC1">
        <w:rPr>
          <w:rFonts w:ascii="Times New Roman" w:hAnsi="Times New Roman" w:cs="Times New Roman"/>
          <w:color w:val="000000" w:themeColor="text1"/>
        </w:rPr>
        <w:t xml:space="preserve">According to Oxford English Dictionary, </w:t>
      </w:r>
      <w:r w:rsidR="004E4C61" w:rsidRPr="00007AC1">
        <w:rPr>
          <w:rFonts w:ascii="Times New Roman" w:hAnsi="Times New Roman" w:cs="Times New Roman"/>
          <w:color w:val="000000" w:themeColor="text1"/>
        </w:rPr>
        <w:t xml:space="preserve">AI is </w:t>
      </w:r>
      <w:r w:rsidR="003811B1" w:rsidRPr="00007AC1">
        <w:rPr>
          <w:rFonts w:ascii="Times New Roman" w:eastAsia="Times New Roman" w:hAnsi="Times New Roman" w:cs="Times New Roman"/>
          <w:color w:val="000000" w:themeColor="text1"/>
          <w:shd w:val="clear" w:color="auto" w:fill="FFFFFF"/>
        </w:rPr>
        <w:t>The theory and development of computer systems able to perform tasks that normally require human intelligence.</w:t>
      </w:r>
      <w:r w:rsidR="003811B1" w:rsidRPr="00007AC1">
        <w:rPr>
          <w:rFonts w:ascii="Times New Roman" w:eastAsia="Times New Roman" w:hAnsi="Times New Roman" w:cs="Times New Roman"/>
          <w:color w:val="000000" w:themeColor="text1"/>
        </w:rPr>
        <w:t xml:space="preserve"> </w:t>
      </w:r>
      <w:r w:rsidR="004E4C61" w:rsidRPr="00007AC1">
        <w:rPr>
          <w:rFonts w:ascii="Times New Roman" w:hAnsi="Times New Roman" w:cs="Times New Roman"/>
          <w:color w:val="000000" w:themeColor="text1"/>
        </w:rPr>
        <w:t xml:space="preserve">We encountered with </w:t>
      </w:r>
      <w:r w:rsidR="003811B1" w:rsidRPr="00007AC1">
        <w:rPr>
          <w:rFonts w:ascii="Times New Roman" w:hAnsi="Times New Roman" w:cs="Times New Roman"/>
          <w:color w:val="000000" w:themeColor="text1"/>
        </w:rPr>
        <w:t>AI technology almost every day</w:t>
      </w:r>
      <w:r w:rsidR="005A3A22" w:rsidRPr="00007AC1">
        <w:rPr>
          <w:rFonts w:ascii="Times New Roman" w:hAnsi="Times New Roman" w:cs="Times New Roman"/>
          <w:color w:val="000000" w:themeColor="text1"/>
        </w:rPr>
        <w:t xml:space="preserve"> and everywhere</w:t>
      </w:r>
      <w:r w:rsidR="003811B1" w:rsidRPr="00007AC1">
        <w:rPr>
          <w:rFonts w:ascii="Times New Roman" w:hAnsi="Times New Roman" w:cs="Times New Roman"/>
          <w:color w:val="000000" w:themeColor="text1"/>
        </w:rPr>
        <w:t>, and we cannot live without them. For instance, your phones</w:t>
      </w:r>
      <w:r w:rsidR="004E4C61" w:rsidRPr="00007AC1">
        <w:rPr>
          <w:rFonts w:ascii="Times New Roman" w:hAnsi="Times New Roman" w:cs="Times New Roman"/>
          <w:color w:val="000000" w:themeColor="text1"/>
        </w:rPr>
        <w:t xml:space="preserve">, computers, </w:t>
      </w:r>
      <w:r w:rsidR="0028495F" w:rsidRPr="00007AC1">
        <w:rPr>
          <w:rFonts w:ascii="Times New Roman" w:hAnsi="Times New Roman" w:cs="Times New Roman"/>
          <w:color w:val="000000" w:themeColor="text1"/>
        </w:rPr>
        <w:t xml:space="preserve">advanced </w:t>
      </w:r>
      <w:r w:rsidR="004E4C61" w:rsidRPr="00007AC1">
        <w:rPr>
          <w:rFonts w:ascii="Times New Roman" w:hAnsi="Times New Roman" w:cs="Times New Roman"/>
          <w:color w:val="000000" w:themeColor="text1"/>
        </w:rPr>
        <w:t>calculators… These are all the achievement</w:t>
      </w:r>
      <w:r w:rsidR="00322FA4">
        <w:rPr>
          <w:rFonts w:ascii="Times New Roman" w:hAnsi="Times New Roman" w:cs="Times New Roman"/>
          <w:color w:val="000000" w:themeColor="text1"/>
        </w:rPr>
        <w:t>s</w:t>
      </w:r>
      <w:r w:rsidR="004E4C61" w:rsidRPr="00007AC1">
        <w:rPr>
          <w:rFonts w:ascii="Times New Roman" w:hAnsi="Times New Roman" w:cs="Times New Roman"/>
          <w:color w:val="000000" w:themeColor="text1"/>
        </w:rPr>
        <w:t xml:space="preserve"> in AI. </w:t>
      </w:r>
      <w:r w:rsidR="003811B1" w:rsidRPr="00007AC1">
        <w:rPr>
          <w:rFonts w:ascii="Times New Roman" w:hAnsi="Times New Roman" w:cs="Times New Roman"/>
          <w:color w:val="000000" w:themeColor="text1"/>
        </w:rPr>
        <w:t>Besides the daily needs, AI technology also engages in household, transportation, and education.</w:t>
      </w:r>
      <w:r w:rsidR="007E0269" w:rsidRPr="00007AC1">
        <w:rPr>
          <w:rFonts w:ascii="Times New Roman" w:hAnsi="Times New Roman" w:cs="Times New Roman"/>
          <w:color w:val="000000" w:themeColor="text1"/>
        </w:rPr>
        <w:t xml:space="preserve"> For example, cleaning robots, </w:t>
      </w:r>
      <w:r w:rsidR="000722A2" w:rsidRPr="00007AC1">
        <w:rPr>
          <w:rFonts w:ascii="Times New Roman" w:hAnsi="Times New Roman" w:cs="Times New Roman"/>
          <w:color w:val="000000" w:themeColor="text1"/>
        </w:rPr>
        <w:t>traffic lights</w:t>
      </w:r>
      <w:r w:rsidR="007E0269" w:rsidRPr="00007AC1">
        <w:rPr>
          <w:rFonts w:ascii="Times New Roman" w:hAnsi="Times New Roman" w:cs="Times New Roman"/>
          <w:color w:val="000000" w:themeColor="text1"/>
        </w:rPr>
        <w:t xml:space="preserve">, and online translation. </w:t>
      </w:r>
    </w:p>
    <w:p w14:paraId="67FABF57" w14:textId="77777777" w:rsidR="005B6C32" w:rsidRPr="00007AC1" w:rsidRDefault="00193829" w:rsidP="005B6C32">
      <w:pPr>
        <w:ind w:firstLine="720"/>
        <w:rPr>
          <w:rFonts w:ascii="Times New Roman" w:eastAsia="Times New Roman" w:hAnsi="Times New Roman" w:cs="Times New Roman"/>
          <w:color w:val="000000"/>
        </w:rPr>
      </w:pPr>
      <w:r w:rsidRPr="00007AC1">
        <w:rPr>
          <w:rFonts w:ascii="Times New Roman" w:eastAsia="Times New Roman" w:hAnsi="Times New Roman" w:cs="Times New Roman"/>
          <w:color w:val="000000"/>
        </w:rPr>
        <w:t xml:space="preserve">In March 2016, a news shocked Go fans and players all over the world. </w:t>
      </w:r>
      <w:proofErr w:type="spellStart"/>
      <w:r w:rsidRPr="00007AC1">
        <w:rPr>
          <w:rFonts w:ascii="Times New Roman" w:eastAsia="Times New Roman" w:hAnsi="Times New Roman" w:cs="Times New Roman"/>
          <w:color w:val="000000"/>
        </w:rPr>
        <w:t>AlphaGo</w:t>
      </w:r>
      <w:proofErr w:type="spellEnd"/>
      <w:r w:rsidRPr="00007AC1">
        <w:rPr>
          <w:rFonts w:ascii="Times New Roman" w:eastAsia="Times New Roman" w:hAnsi="Times New Roman" w:cs="Times New Roman"/>
          <w:color w:val="000000"/>
        </w:rPr>
        <w:t xml:space="preserve">, a computer program that plays board game, </w:t>
      </w:r>
      <w:r w:rsidRPr="00007AC1">
        <w:rPr>
          <w:rFonts w:ascii="Times New Roman" w:eastAsia="Times New Roman" w:hAnsi="Times New Roman" w:cs="Times New Roman"/>
          <w:color w:val="000000" w:themeColor="text1"/>
        </w:rPr>
        <w:t xml:space="preserve">beat Lee </w:t>
      </w:r>
      <w:proofErr w:type="spellStart"/>
      <w:r w:rsidRPr="00007AC1">
        <w:rPr>
          <w:rFonts w:ascii="Times New Roman" w:eastAsia="Times New Roman" w:hAnsi="Times New Roman" w:cs="Times New Roman"/>
          <w:color w:val="000000" w:themeColor="text1"/>
        </w:rPr>
        <w:t>Sedol</w:t>
      </w:r>
      <w:proofErr w:type="spellEnd"/>
      <w:r w:rsidRPr="00007AC1">
        <w:rPr>
          <w:rFonts w:ascii="Times New Roman" w:eastAsia="Times New Roman" w:hAnsi="Times New Roman" w:cs="Times New Roman"/>
          <w:color w:val="000000"/>
        </w:rPr>
        <w:t>, a 9-dan professional, in a five-game match. It was the first time a computer Go program beat a human professional Go player, indicating that human</w:t>
      </w:r>
      <w:r w:rsidR="00322FA4">
        <w:rPr>
          <w:rFonts w:ascii="Times New Roman" w:eastAsia="Times New Roman" w:hAnsi="Times New Roman" w:cs="Times New Roman"/>
          <w:color w:val="000000"/>
        </w:rPr>
        <w:t>s</w:t>
      </w:r>
      <w:r w:rsidRPr="00007AC1">
        <w:rPr>
          <w:rFonts w:ascii="Times New Roman" w:eastAsia="Times New Roman" w:hAnsi="Times New Roman" w:cs="Times New Roman"/>
          <w:color w:val="000000"/>
        </w:rPr>
        <w:t xml:space="preserve"> are no longer the only ruler of strategy games. </w:t>
      </w:r>
      <w:proofErr w:type="spellStart"/>
      <w:r w:rsidRPr="00007AC1">
        <w:rPr>
          <w:rFonts w:ascii="Times New Roman" w:eastAsia="Times New Roman" w:hAnsi="Times New Roman" w:cs="Times New Roman"/>
          <w:color w:val="000000"/>
        </w:rPr>
        <w:t>AlphaGo</w:t>
      </w:r>
      <w:proofErr w:type="spellEnd"/>
      <w:r w:rsidRPr="00007AC1">
        <w:rPr>
          <w:rFonts w:ascii="Times New Roman" w:eastAsia="Times New Roman" w:hAnsi="Times New Roman" w:cs="Times New Roman"/>
          <w:color w:val="000000"/>
        </w:rPr>
        <w:t xml:space="preserve"> is a product of artificial intelligence</w:t>
      </w:r>
      <w:r w:rsidR="005A3A22" w:rsidRPr="00007AC1">
        <w:rPr>
          <w:rFonts w:ascii="Times New Roman" w:eastAsia="Times New Roman" w:hAnsi="Times New Roman" w:cs="Times New Roman"/>
          <w:color w:val="000000"/>
        </w:rPr>
        <w:t xml:space="preserve">. </w:t>
      </w:r>
      <w:r w:rsidRPr="00007AC1">
        <w:rPr>
          <w:rFonts w:ascii="Times New Roman" w:eastAsia="Times New Roman" w:hAnsi="Times New Roman" w:cs="Times New Roman"/>
          <w:color w:val="000000"/>
        </w:rPr>
        <w:t>AI provides abilities to “learn” and “solve problem”, or even do something beyond what human can do</w:t>
      </w:r>
      <w:r w:rsidR="00322FA4">
        <w:rPr>
          <w:rFonts w:ascii="Times New Roman" w:eastAsia="Times New Roman" w:hAnsi="Times New Roman" w:cs="Times New Roman"/>
          <w:color w:val="000000"/>
        </w:rPr>
        <w:t>, like massive computation. In the</w:t>
      </w:r>
      <w:r w:rsidRPr="00007AC1">
        <w:rPr>
          <w:rFonts w:ascii="Times New Roman" w:eastAsia="Times New Roman" w:hAnsi="Times New Roman" w:cs="Times New Roman"/>
          <w:color w:val="000000"/>
        </w:rPr>
        <w:t xml:space="preserve"> Go game, </w:t>
      </w:r>
      <w:proofErr w:type="spellStart"/>
      <w:r w:rsidRPr="00007AC1">
        <w:rPr>
          <w:rFonts w:ascii="Times New Roman" w:eastAsia="Times New Roman" w:hAnsi="Times New Roman" w:cs="Times New Roman"/>
          <w:color w:val="000000"/>
        </w:rPr>
        <w:t>AlphaGo’s</w:t>
      </w:r>
      <w:proofErr w:type="spellEnd"/>
      <w:r w:rsidRPr="00007AC1">
        <w:rPr>
          <w:rFonts w:ascii="Times New Roman" w:eastAsia="Times New Roman" w:hAnsi="Times New Roman" w:cs="Times New Roman"/>
          <w:color w:val="000000"/>
        </w:rPr>
        <w:t xml:space="preserve"> strategy is to maximize its probability of </w:t>
      </w:r>
      <w:proofErr w:type="gramStart"/>
      <w:r w:rsidRPr="00007AC1">
        <w:rPr>
          <w:rFonts w:ascii="Times New Roman" w:eastAsia="Times New Roman" w:hAnsi="Times New Roman" w:cs="Times New Roman"/>
          <w:color w:val="000000"/>
        </w:rPr>
        <w:t>winning  among</w:t>
      </w:r>
      <w:proofErr w:type="gramEnd"/>
      <w:r w:rsidRPr="00007AC1">
        <w:rPr>
          <w:rFonts w:ascii="Times New Roman" w:eastAsia="Times New Roman" w:hAnsi="Times New Roman" w:cs="Times New Roman"/>
          <w:color w:val="000000"/>
        </w:rPr>
        <w:t xml:space="preserve"> 10^200 possibilities. Fewer points over lesser probability of winning by more points. </w:t>
      </w:r>
    </w:p>
    <w:p w14:paraId="198B574E" w14:textId="77777777" w:rsidR="00193829" w:rsidRPr="00007AC1" w:rsidRDefault="00193829" w:rsidP="005B6C32">
      <w:pPr>
        <w:ind w:firstLine="720"/>
        <w:rPr>
          <w:rFonts w:ascii="Times New Roman" w:eastAsia="Times New Roman" w:hAnsi="Times New Roman" w:cs="Times New Roman"/>
          <w:color w:val="000000"/>
        </w:rPr>
      </w:pPr>
      <w:r w:rsidRPr="00007AC1">
        <w:rPr>
          <w:rFonts w:ascii="Times New Roman" w:eastAsia="Times New Roman" w:hAnsi="Times New Roman" w:cs="Times New Roman"/>
          <w:color w:val="000000"/>
        </w:rPr>
        <w:t xml:space="preserve">From the example of </w:t>
      </w:r>
      <w:proofErr w:type="spellStart"/>
      <w:r w:rsidRPr="00007AC1">
        <w:rPr>
          <w:rFonts w:ascii="Times New Roman" w:eastAsia="Times New Roman" w:hAnsi="Times New Roman" w:cs="Times New Roman"/>
          <w:color w:val="000000"/>
        </w:rPr>
        <w:t>AlphaGo</w:t>
      </w:r>
      <w:proofErr w:type="spellEnd"/>
      <w:r w:rsidRPr="00007AC1">
        <w:rPr>
          <w:rFonts w:ascii="Times New Roman" w:eastAsia="Times New Roman" w:hAnsi="Times New Roman" w:cs="Times New Roman"/>
          <w:color w:val="000000"/>
        </w:rPr>
        <w:t xml:space="preserve">, we can see that AI products are already smart enough for human to use, and AI technology will reach an even higher level of development after another decades </w:t>
      </w:r>
      <w:r w:rsidR="00322FA4">
        <w:rPr>
          <w:rFonts w:ascii="Times New Roman" w:eastAsia="Times New Roman" w:hAnsi="Times New Roman" w:cs="Times New Roman"/>
          <w:color w:val="000000"/>
        </w:rPr>
        <w:t xml:space="preserve">of </w:t>
      </w:r>
      <w:r w:rsidRPr="00007AC1">
        <w:rPr>
          <w:rFonts w:ascii="Times New Roman" w:eastAsia="Times New Roman" w:hAnsi="Times New Roman" w:cs="Times New Roman"/>
          <w:color w:val="000000"/>
        </w:rPr>
        <w:t>years. Thus, I think we can be optimistic to this further development of AI, and it can bring more and more benefits to human</w:t>
      </w:r>
      <w:r w:rsidR="00322FA4">
        <w:rPr>
          <w:rFonts w:ascii="Times New Roman" w:eastAsia="Times New Roman" w:hAnsi="Times New Roman" w:cs="Times New Roman"/>
          <w:color w:val="000000"/>
        </w:rPr>
        <w:t xml:space="preserve"> beings</w:t>
      </w:r>
      <w:r w:rsidRPr="00007AC1">
        <w:rPr>
          <w:rFonts w:ascii="Times New Roman" w:eastAsia="Times New Roman" w:hAnsi="Times New Roman" w:cs="Times New Roman"/>
          <w:color w:val="000000"/>
        </w:rPr>
        <w:t xml:space="preserve">. </w:t>
      </w:r>
    </w:p>
    <w:p w14:paraId="11A117FE" w14:textId="77777777" w:rsidR="002E1005" w:rsidRPr="00007AC1" w:rsidRDefault="000722A2" w:rsidP="005B6C32">
      <w:pPr>
        <w:ind w:firstLine="720"/>
        <w:rPr>
          <w:rFonts w:ascii="Times New Roman" w:eastAsia="Times New Roman" w:hAnsi="Times New Roman" w:cs="Times New Roman"/>
          <w:color w:val="000000"/>
        </w:rPr>
      </w:pPr>
      <w:r w:rsidRPr="00007AC1">
        <w:rPr>
          <w:rFonts w:ascii="Times New Roman" w:hAnsi="Times New Roman" w:cs="Times New Roman"/>
          <w:color w:val="000000" w:themeColor="text1"/>
        </w:rPr>
        <w:t xml:space="preserve">Let us take a more concrete example. </w:t>
      </w:r>
      <w:r w:rsidR="00BF2FAE" w:rsidRPr="00007AC1">
        <w:rPr>
          <w:rFonts w:ascii="Times New Roman" w:hAnsi="Times New Roman" w:cs="Times New Roman"/>
          <w:color w:val="000000" w:themeColor="text1"/>
        </w:rPr>
        <w:t xml:space="preserve">Google and </w:t>
      </w:r>
      <w:proofErr w:type="spellStart"/>
      <w:r w:rsidR="00BF2FAE" w:rsidRPr="00007AC1">
        <w:rPr>
          <w:rFonts w:ascii="Times New Roman" w:hAnsi="Times New Roman" w:cs="Times New Roman"/>
          <w:color w:val="000000" w:themeColor="text1"/>
        </w:rPr>
        <w:t>Uber</w:t>
      </w:r>
      <w:proofErr w:type="spellEnd"/>
      <w:r w:rsidR="00BF2FAE" w:rsidRPr="00007AC1">
        <w:rPr>
          <w:rFonts w:ascii="Times New Roman" w:hAnsi="Times New Roman" w:cs="Times New Roman"/>
          <w:color w:val="000000" w:themeColor="text1"/>
        </w:rPr>
        <w:t xml:space="preserve"> have recently </w:t>
      </w:r>
      <w:proofErr w:type="gramStart"/>
      <w:r w:rsidR="002C3261" w:rsidRPr="00007AC1">
        <w:rPr>
          <w:rFonts w:ascii="Times New Roman" w:hAnsi="Times New Roman" w:cs="Times New Roman"/>
          <w:color w:val="000000" w:themeColor="text1"/>
        </w:rPr>
        <w:t>invent</w:t>
      </w:r>
      <w:proofErr w:type="gramEnd"/>
      <w:r w:rsidR="002C3261" w:rsidRPr="00007AC1">
        <w:rPr>
          <w:rFonts w:ascii="Times New Roman" w:hAnsi="Times New Roman" w:cs="Times New Roman"/>
          <w:color w:val="000000" w:themeColor="text1"/>
        </w:rPr>
        <w:t xml:space="preserve"> self-driving car. The car tends to reduce traffic jam, accidents and crime and increase safety, mobility and custom sat</w:t>
      </w:r>
      <w:r w:rsidR="005A3A22" w:rsidRPr="00007AC1">
        <w:rPr>
          <w:rFonts w:ascii="Times New Roman" w:hAnsi="Times New Roman" w:cs="Times New Roman"/>
          <w:color w:val="000000" w:themeColor="text1"/>
        </w:rPr>
        <w:t xml:space="preserve">isfaction. This kind of car use </w:t>
      </w:r>
      <w:r w:rsidR="005A3A22" w:rsidRPr="00007AC1">
        <w:rPr>
          <w:rFonts w:ascii="Times New Roman" w:eastAsia="Times New Roman" w:hAnsi="Times New Roman" w:cs="Times New Roman"/>
          <w:color w:val="000000"/>
        </w:rPr>
        <w:t>V2X (vehicle to every</w:t>
      </w:r>
      <w:r w:rsidR="00A224CC">
        <w:rPr>
          <w:rFonts w:ascii="Times New Roman" w:eastAsia="Times New Roman" w:hAnsi="Times New Roman" w:cs="Times New Roman"/>
          <w:color w:val="000000"/>
        </w:rPr>
        <w:t>thing</w:t>
      </w:r>
      <w:r w:rsidR="005A3A22" w:rsidRPr="00007AC1">
        <w:rPr>
          <w:rFonts w:ascii="Times New Roman" w:eastAsia="Times New Roman" w:hAnsi="Times New Roman" w:cs="Times New Roman"/>
          <w:color w:val="000000"/>
        </w:rPr>
        <w:t xml:space="preserve">), </w:t>
      </w:r>
      <w:r w:rsidR="00A224CC">
        <w:rPr>
          <w:rFonts w:ascii="Times New Roman" w:eastAsia="Times New Roman" w:hAnsi="Times New Roman" w:cs="Times New Roman"/>
          <w:color w:val="000000"/>
        </w:rPr>
        <w:t xml:space="preserve">a car’s communication system uses </w:t>
      </w:r>
      <w:r w:rsidR="005A3A22" w:rsidRPr="00007AC1">
        <w:rPr>
          <w:rFonts w:ascii="Times New Roman" w:eastAsia="Times New Roman" w:hAnsi="Times New Roman" w:cs="Times New Roman"/>
          <w:color w:val="000000"/>
        </w:rPr>
        <w:t xml:space="preserve">sensors </w:t>
      </w:r>
      <w:r w:rsidR="005A3A22" w:rsidRPr="00007AC1">
        <w:rPr>
          <w:rFonts w:ascii="Times New Roman" w:hAnsi="Times New Roman" w:cs="Times New Roman"/>
          <w:color w:val="000000" w:themeColor="text1"/>
        </w:rPr>
        <w:t xml:space="preserve">to detect the surrounding </w:t>
      </w:r>
      <w:r w:rsidR="005A3A22" w:rsidRPr="00007AC1">
        <w:rPr>
          <w:rFonts w:ascii="Times New Roman" w:eastAsia="Times New Roman" w:hAnsi="Times New Roman" w:cs="Times New Roman"/>
          <w:color w:val="000000"/>
        </w:rPr>
        <w:t>vehicles 10 times per second</w:t>
      </w:r>
      <w:r w:rsidR="00A224CC">
        <w:rPr>
          <w:rFonts w:ascii="Times New Roman" w:hAnsi="Times New Roman" w:cs="Times New Roman"/>
          <w:color w:val="000000" w:themeColor="text1"/>
        </w:rPr>
        <w:t>.</w:t>
      </w:r>
      <w:r w:rsidR="005A3A22" w:rsidRPr="00007AC1">
        <w:rPr>
          <w:rFonts w:ascii="Times New Roman" w:eastAsia="Times New Roman" w:hAnsi="Times New Roman" w:cs="Times New Roman"/>
          <w:color w:val="000000"/>
        </w:rPr>
        <w:t xml:space="preserve"> </w:t>
      </w:r>
      <w:r w:rsidR="005B6C32" w:rsidRPr="00007AC1">
        <w:rPr>
          <w:rFonts w:ascii="Times New Roman" w:eastAsia="Times New Roman" w:hAnsi="Times New Roman" w:cs="Times New Roman"/>
          <w:color w:val="000000"/>
        </w:rPr>
        <w:t xml:space="preserve">Self-driving cars </w:t>
      </w:r>
      <w:r w:rsidR="00A224CC">
        <w:rPr>
          <w:rFonts w:ascii="Times New Roman" w:eastAsia="Times New Roman" w:hAnsi="Times New Roman" w:cs="Times New Roman"/>
          <w:color w:val="000000"/>
        </w:rPr>
        <w:t xml:space="preserve">also </w:t>
      </w:r>
      <w:r w:rsidR="005B6C32" w:rsidRPr="00007AC1">
        <w:rPr>
          <w:rFonts w:ascii="Times New Roman" w:eastAsia="Times New Roman" w:hAnsi="Times New Roman" w:cs="Times New Roman"/>
          <w:color w:val="000000"/>
        </w:rPr>
        <w:t xml:space="preserve">reduce both money cost and time cost. Based on data from Morgan Stanley, when cars are driven smoothly or have cruise control, they will reduce 20%-30% of fuel consumption compared to manual throttling. Self-driving cars are expected to save 92.55 billion </w:t>
      </w:r>
      <w:proofErr w:type="gramStart"/>
      <w:r w:rsidR="005B6C32" w:rsidRPr="00007AC1">
        <w:rPr>
          <w:rFonts w:ascii="Times New Roman" w:eastAsia="Times New Roman" w:hAnsi="Times New Roman" w:cs="Times New Roman"/>
          <w:color w:val="000000"/>
        </w:rPr>
        <w:t>dollar</w:t>
      </w:r>
      <w:proofErr w:type="gramEnd"/>
      <w:r w:rsidR="005B6C32" w:rsidRPr="00007AC1">
        <w:rPr>
          <w:rFonts w:ascii="Times New Roman" w:eastAsia="Times New Roman" w:hAnsi="Times New Roman" w:cs="Times New Roman"/>
          <w:color w:val="000000"/>
        </w:rPr>
        <w:t xml:space="preserve"> per year. Recent study conducted by Columbia University said that if we replace New York’s fleet of 13,000 yellow cabs with 9,000 driverless cars, the wait times would be cut down from 5 minutes to just 36 seconds during rush hour. </w:t>
      </w:r>
    </w:p>
    <w:p w14:paraId="6C2217C7" w14:textId="77777777" w:rsidR="002E1005" w:rsidRPr="00007AC1" w:rsidRDefault="005B6C32" w:rsidP="00F65C15">
      <w:pPr>
        <w:ind w:firstLine="720"/>
        <w:rPr>
          <w:rFonts w:ascii="Times New Roman" w:eastAsia="Times New Roman" w:hAnsi="Times New Roman" w:cs="Times New Roman"/>
          <w:color w:val="000000"/>
        </w:rPr>
      </w:pPr>
      <w:r w:rsidRPr="00007AC1">
        <w:rPr>
          <w:rFonts w:ascii="Times New Roman" w:eastAsia="Times New Roman" w:hAnsi="Times New Roman" w:cs="Times New Roman"/>
          <w:color w:val="000000"/>
        </w:rPr>
        <w:t xml:space="preserve">In conclusion, we cannot restrict the development of artificial intelligence because it benefits our daily lives quite a lot. We will be </w:t>
      </w:r>
      <w:proofErr w:type="gramStart"/>
      <w:r w:rsidRPr="00007AC1">
        <w:rPr>
          <w:rFonts w:ascii="Times New Roman" w:eastAsia="Times New Roman" w:hAnsi="Times New Roman" w:cs="Times New Roman"/>
          <w:color w:val="000000"/>
        </w:rPr>
        <w:t>enjoy</w:t>
      </w:r>
      <w:proofErr w:type="gramEnd"/>
      <w:r w:rsidRPr="00007AC1">
        <w:rPr>
          <w:rFonts w:ascii="Times New Roman" w:eastAsia="Times New Roman" w:hAnsi="Times New Roman" w:cs="Times New Roman"/>
          <w:color w:val="000000"/>
        </w:rPr>
        <w:t xml:space="preserve"> lives safer and more efficient</w:t>
      </w:r>
      <w:r w:rsidR="0064264F">
        <w:rPr>
          <w:rFonts w:ascii="Times New Roman" w:eastAsia="Times New Roman" w:hAnsi="Times New Roman" w:cs="Times New Roman" w:hint="eastAsia"/>
          <w:color w:val="000000"/>
        </w:rPr>
        <w:t>ly</w:t>
      </w:r>
      <w:r w:rsidRPr="00007AC1">
        <w:rPr>
          <w:rFonts w:ascii="Times New Roman" w:eastAsia="Times New Roman" w:hAnsi="Times New Roman" w:cs="Times New Roman"/>
          <w:color w:val="000000"/>
        </w:rPr>
        <w:t xml:space="preserve">. At the same time, it encourages more people to receive education. </w:t>
      </w:r>
    </w:p>
    <w:p w14:paraId="72F72972" w14:textId="77777777" w:rsidR="002E1005" w:rsidRDefault="002E1005">
      <w:pPr>
        <w:rPr>
          <w:rFonts w:ascii="Times New Roman" w:hAnsi="Times New Roman" w:cs="Times New Roman"/>
          <w:color w:val="000000" w:themeColor="text1"/>
        </w:rPr>
      </w:pPr>
    </w:p>
    <w:p w14:paraId="0EFDF9DF" w14:textId="77777777" w:rsidR="001459C1" w:rsidRPr="00007AC1" w:rsidRDefault="001459C1">
      <w:pPr>
        <w:rPr>
          <w:rFonts w:ascii="Times New Roman" w:hAnsi="Times New Roman" w:cs="Times New Roman"/>
          <w:color w:val="000000" w:themeColor="text1"/>
        </w:rPr>
      </w:pPr>
    </w:p>
    <w:p w14:paraId="40679270" w14:textId="77777777" w:rsidR="005B6C32"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MC</w:t>
      </w:r>
      <w:r w:rsidR="00346FF9" w:rsidRPr="00007AC1">
        <w:rPr>
          <w:rFonts w:ascii="Times New Roman" w:hAnsi="Times New Roman" w:cs="Times New Roman"/>
          <w:color w:val="000000" w:themeColor="text1"/>
        </w:rPr>
        <w:t xml:space="preserve">: </w:t>
      </w:r>
    </w:p>
    <w:p w14:paraId="6069B5E4" w14:textId="77777777" w:rsidR="000722A2" w:rsidRPr="00007AC1" w:rsidRDefault="00346FF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Thanks for you</w:t>
      </w:r>
      <w:r w:rsidR="005B6C32" w:rsidRPr="00007AC1">
        <w:rPr>
          <w:rFonts w:ascii="Times New Roman" w:hAnsi="Times New Roman" w:cs="Times New Roman"/>
          <w:color w:val="000000" w:themeColor="text1"/>
        </w:rPr>
        <w:t>r</w:t>
      </w:r>
      <w:r w:rsidRPr="00007AC1">
        <w:rPr>
          <w:rFonts w:ascii="Times New Roman" w:hAnsi="Times New Roman" w:cs="Times New Roman"/>
          <w:color w:val="000000" w:themeColor="text1"/>
        </w:rPr>
        <w:t xml:space="preserve"> speech, Student A. Then Student B from the opposing side will state his opinion.</w:t>
      </w:r>
    </w:p>
    <w:p w14:paraId="5273D88C" w14:textId="77777777" w:rsidR="00346FF9" w:rsidRDefault="00346FF9">
      <w:pPr>
        <w:rPr>
          <w:rFonts w:ascii="Times New Roman" w:hAnsi="Times New Roman" w:cs="Times New Roman"/>
          <w:color w:val="000000" w:themeColor="text1"/>
        </w:rPr>
      </w:pPr>
    </w:p>
    <w:p w14:paraId="41476234" w14:textId="77777777" w:rsidR="001459C1" w:rsidRPr="00007AC1" w:rsidRDefault="001459C1">
      <w:pPr>
        <w:rPr>
          <w:rFonts w:ascii="Times New Roman" w:hAnsi="Times New Roman" w:cs="Times New Roman"/>
          <w:color w:val="000000" w:themeColor="text1"/>
        </w:rPr>
      </w:pPr>
    </w:p>
    <w:p w14:paraId="6A8F3B95" w14:textId="77777777" w:rsidR="005B6C32" w:rsidRPr="00007AC1" w:rsidRDefault="005C5CF4">
      <w:pPr>
        <w:rPr>
          <w:rFonts w:ascii="Times New Roman" w:hAnsi="Times New Roman" w:cs="Times New Roman"/>
          <w:color w:val="000000" w:themeColor="text1"/>
        </w:rPr>
      </w:pPr>
      <w:r w:rsidRPr="00007AC1">
        <w:rPr>
          <w:rFonts w:ascii="Times New Roman" w:hAnsi="Times New Roman" w:cs="Times New Roman"/>
          <w:color w:val="000000" w:themeColor="text1"/>
        </w:rPr>
        <w:t>Opposing 1</w:t>
      </w:r>
      <w:r w:rsidR="00B077BE" w:rsidRPr="00007AC1">
        <w:rPr>
          <w:rFonts w:ascii="Times New Roman" w:hAnsi="Times New Roman" w:cs="Times New Roman"/>
          <w:color w:val="000000" w:themeColor="text1"/>
        </w:rPr>
        <w:t xml:space="preserve"> (Student B)</w:t>
      </w:r>
      <w:r w:rsidRPr="00007AC1">
        <w:rPr>
          <w:rFonts w:ascii="Times New Roman" w:hAnsi="Times New Roman" w:cs="Times New Roman"/>
          <w:color w:val="000000" w:themeColor="text1"/>
        </w:rPr>
        <w:t>:</w:t>
      </w:r>
      <w:r w:rsidR="004E4C61" w:rsidRPr="00007AC1">
        <w:rPr>
          <w:rFonts w:ascii="Times New Roman" w:hAnsi="Times New Roman" w:cs="Times New Roman"/>
          <w:color w:val="000000" w:themeColor="text1"/>
        </w:rPr>
        <w:t xml:space="preserve"> </w:t>
      </w:r>
    </w:p>
    <w:p w14:paraId="13EDA30A" w14:textId="77777777" w:rsidR="00346FF9" w:rsidRPr="00007AC1" w:rsidRDefault="00346FF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Good afternoon, ladi</w:t>
      </w:r>
      <w:r w:rsidR="001459C1">
        <w:rPr>
          <w:rFonts w:ascii="Times New Roman" w:hAnsi="Times New Roman" w:cs="Times New Roman"/>
          <w:color w:val="000000" w:themeColor="text1"/>
        </w:rPr>
        <w:t>es and gentlemen. I am Student B, and</w:t>
      </w:r>
      <w:r w:rsidRPr="00007AC1">
        <w:rPr>
          <w:rFonts w:ascii="Times New Roman" w:hAnsi="Times New Roman" w:cs="Times New Roman"/>
          <w:color w:val="000000" w:themeColor="text1"/>
        </w:rPr>
        <w:t xml:space="preserve"> I am going to speak for that people should not further develop AI. There is no doubt that AI technology has been widely used in people’s daily lives, and many of them bring social conveniences even unconsciously. For examp</w:t>
      </w:r>
      <w:r w:rsidR="001459C1">
        <w:rPr>
          <w:rFonts w:ascii="Times New Roman" w:hAnsi="Times New Roman" w:cs="Times New Roman"/>
          <w:color w:val="000000" w:themeColor="text1"/>
        </w:rPr>
        <w:t>le, the personal recommendation</w:t>
      </w:r>
      <w:r w:rsidRPr="00007AC1">
        <w:rPr>
          <w:rFonts w:ascii="Times New Roman" w:hAnsi="Times New Roman" w:cs="Times New Roman"/>
          <w:color w:val="000000" w:themeColor="text1"/>
        </w:rPr>
        <w:t xml:space="preserve"> when shopping online, and the automatic recognition when taking pictures. However, at the same time, many safety concerns are raised </w:t>
      </w:r>
      <w:r w:rsidR="001459C1">
        <w:rPr>
          <w:rFonts w:ascii="Times New Roman" w:hAnsi="Times New Roman" w:cs="Times New Roman"/>
          <w:color w:val="000000" w:themeColor="text1"/>
        </w:rPr>
        <w:t>as well</w:t>
      </w:r>
      <w:r w:rsidRPr="00007AC1">
        <w:rPr>
          <w:rFonts w:ascii="Times New Roman" w:hAnsi="Times New Roman" w:cs="Times New Roman"/>
          <w:color w:val="000000" w:themeColor="text1"/>
        </w:rPr>
        <w:t xml:space="preserve">. After personal analysis and research, I state that for the current society situation, we should not further </w:t>
      </w:r>
      <w:r w:rsidR="001459C1">
        <w:rPr>
          <w:rFonts w:ascii="Times New Roman" w:hAnsi="Times New Roman" w:cs="Times New Roman"/>
          <w:color w:val="000000" w:themeColor="text1"/>
        </w:rPr>
        <w:t xml:space="preserve">develop </w:t>
      </w:r>
      <w:r w:rsidRPr="00007AC1">
        <w:rPr>
          <w:rFonts w:ascii="Times New Roman" w:hAnsi="Times New Roman" w:cs="Times New Roman"/>
          <w:color w:val="000000" w:themeColor="text1"/>
        </w:rPr>
        <w:t>AI mainly from three aspects.</w:t>
      </w:r>
    </w:p>
    <w:p w14:paraId="1E947D4B" w14:textId="77777777" w:rsidR="00346FF9" w:rsidRPr="00007AC1" w:rsidRDefault="00346FF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First, the daily use. Just as Student A mentioned, many technology companies, such as Tesla, Google, and </w:t>
      </w:r>
      <w:proofErr w:type="spellStart"/>
      <w:r w:rsidRPr="00007AC1">
        <w:rPr>
          <w:rFonts w:ascii="Times New Roman" w:hAnsi="Times New Roman" w:cs="Times New Roman"/>
          <w:color w:val="000000" w:themeColor="text1"/>
        </w:rPr>
        <w:t>Uber</w:t>
      </w:r>
      <w:proofErr w:type="spellEnd"/>
      <w:r w:rsidRPr="00007AC1">
        <w:rPr>
          <w:rFonts w:ascii="Times New Roman" w:hAnsi="Times New Roman" w:cs="Times New Roman"/>
          <w:color w:val="000000" w:themeColor="text1"/>
        </w:rPr>
        <w:t xml:space="preserve"> have developed and tested their autonomo</w:t>
      </w:r>
      <w:r w:rsidR="001459C1">
        <w:rPr>
          <w:rFonts w:ascii="Times New Roman" w:hAnsi="Times New Roman" w:cs="Times New Roman"/>
          <w:color w:val="000000" w:themeColor="text1"/>
        </w:rPr>
        <w:t>us vehicles for a long time. Yet</w:t>
      </w:r>
      <w:r w:rsidRPr="00007AC1">
        <w:rPr>
          <w:rFonts w:ascii="Times New Roman" w:hAnsi="Times New Roman" w:cs="Times New Roman"/>
          <w:color w:val="000000" w:themeColor="text1"/>
        </w:rPr>
        <w:t>, there is a famous crashing accident. O</w:t>
      </w:r>
      <w:r w:rsidR="001459C1">
        <w:rPr>
          <w:rFonts w:ascii="Times New Roman" w:hAnsi="Times New Roman" w:cs="Times New Roman"/>
          <w:color w:val="000000" w:themeColor="text1"/>
        </w:rPr>
        <w:t xml:space="preserve">ne </w:t>
      </w:r>
      <w:proofErr w:type="spellStart"/>
      <w:r w:rsidR="001459C1">
        <w:rPr>
          <w:rFonts w:ascii="Times New Roman" w:hAnsi="Times New Roman" w:cs="Times New Roman"/>
          <w:color w:val="000000" w:themeColor="text1"/>
        </w:rPr>
        <w:t>Uber</w:t>
      </w:r>
      <w:proofErr w:type="spellEnd"/>
      <w:r w:rsidR="001459C1">
        <w:rPr>
          <w:rFonts w:ascii="Times New Roman" w:hAnsi="Times New Roman" w:cs="Times New Roman"/>
          <w:color w:val="000000" w:themeColor="text1"/>
        </w:rPr>
        <w:t xml:space="preserve"> self-driving vehicle had</w:t>
      </w:r>
      <w:r w:rsidRPr="00007AC1">
        <w:rPr>
          <w:rFonts w:ascii="Times New Roman" w:hAnsi="Times New Roman" w:cs="Times New Roman"/>
          <w:color w:val="000000" w:themeColor="text1"/>
        </w:rPr>
        <w:t xml:space="preserve"> crushed and killed a pedestrian this March in Arizona on its first trail. This was the first pedestrian fatality accident, but of course, this is not the only self-driving accident. Tesla’s models have also caused drivers’ fatalities in Florida </w:t>
      </w:r>
      <w:r w:rsidR="00124DCB" w:rsidRPr="00007AC1">
        <w:rPr>
          <w:rFonts w:ascii="Times New Roman" w:hAnsi="Times New Roman" w:cs="Times New Roman"/>
          <w:color w:val="000000" w:themeColor="text1"/>
        </w:rPr>
        <w:t xml:space="preserve">in 2016, and </w:t>
      </w:r>
      <w:r w:rsidR="001459C1">
        <w:rPr>
          <w:rFonts w:ascii="Times New Roman" w:hAnsi="Times New Roman" w:cs="Times New Roman"/>
          <w:color w:val="000000" w:themeColor="text1"/>
        </w:rPr>
        <w:t xml:space="preserve">in </w:t>
      </w:r>
      <w:r w:rsidR="00124DCB" w:rsidRPr="00007AC1">
        <w:rPr>
          <w:rFonts w:ascii="Times New Roman" w:hAnsi="Times New Roman" w:cs="Times New Roman"/>
          <w:color w:val="000000" w:themeColor="text1"/>
        </w:rPr>
        <w:t xml:space="preserve">California in 2018. Google’s self-driving vehicles also have many accident reports, and one in 2016 showed that the self-driving car was the cause of fault. Clearly, for modern society, self-driving vehicle is still a very difficult technology and out of control, especially when it is commonly used.  Even small possibilities could cause great amount of accidents. </w:t>
      </w:r>
    </w:p>
    <w:p w14:paraId="419764BD" w14:textId="77777777" w:rsidR="001F04EC" w:rsidRPr="00007AC1" w:rsidRDefault="001459C1" w:rsidP="005B6C32">
      <w:pPr>
        <w:ind w:firstLine="720"/>
        <w:rPr>
          <w:rFonts w:ascii="Times New Roman" w:hAnsi="Times New Roman" w:cs="Times New Roman"/>
          <w:color w:val="000000" w:themeColor="text1"/>
        </w:rPr>
      </w:pPr>
      <w:r>
        <w:rPr>
          <w:rFonts w:ascii="Times New Roman" w:hAnsi="Times New Roman" w:cs="Times New Roman"/>
          <w:color w:val="000000" w:themeColor="text1"/>
        </w:rPr>
        <w:t>Another promising develop</w:t>
      </w:r>
      <w:r w:rsidR="00124DCB" w:rsidRPr="00007AC1">
        <w:rPr>
          <w:rFonts w:ascii="Times New Roman" w:hAnsi="Times New Roman" w:cs="Times New Roman"/>
          <w:color w:val="000000" w:themeColor="text1"/>
        </w:rPr>
        <w:t xml:space="preserve"> direction is in military applications. Currently, the U.S. Department of Defense is going to </w:t>
      </w:r>
      <w:r>
        <w:rPr>
          <w:rFonts w:ascii="Times New Roman" w:hAnsi="Times New Roman" w:cs="Times New Roman"/>
          <w:color w:val="000000" w:themeColor="text1"/>
        </w:rPr>
        <w:t>“</w:t>
      </w:r>
      <w:r w:rsidR="00124DCB" w:rsidRPr="00007AC1">
        <w:rPr>
          <w:rFonts w:ascii="Times New Roman" w:hAnsi="Times New Roman" w:cs="Times New Roman"/>
          <w:color w:val="000000" w:themeColor="text1"/>
        </w:rPr>
        <w:t>all in</w:t>
      </w:r>
      <w:r>
        <w:rPr>
          <w:rFonts w:ascii="Times New Roman" w:hAnsi="Times New Roman" w:cs="Times New Roman"/>
          <w:color w:val="000000" w:themeColor="text1"/>
        </w:rPr>
        <w:t>”</w:t>
      </w:r>
      <w:r w:rsidR="00124DCB" w:rsidRPr="00007AC1">
        <w:rPr>
          <w:rFonts w:ascii="Times New Roman" w:hAnsi="Times New Roman" w:cs="Times New Roman"/>
          <w:color w:val="000000" w:themeColor="text1"/>
        </w:rPr>
        <w:t xml:space="preserve"> on AI. After overseeing everything pertaining to the U.S.’s national security and </w:t>
      </w:r>
      <w:r>
        <w:rPr>
          <w:rFonts w:ascii="Times New Roman" w:hAnsi="Times New Roman" w:cs="Times New Roman"/>
          <w:color w:val="000000" w:themeColor="text1"/>
        </w:rPr>
        <w:t>armed forces, the department had</w:t>
      </w:r>
      <w:r w:rsidR="00124DCB" w:rsidRPr="00007AC1">
        <w:rPr>
          <w:rFonts w:ascii="Times New Roman" w:hAnsi="Times New Roman" w:cs="Times New Roman"/>
          <w:color w:val="000000" w:themeColor="text1"/>
        </w:rPr>
        <w:t xml:space="preserve"> an idea of establishing a center that </w:t>
      </w:r>
      <w:r>
        <w:rPr>
          <w:rFonts w:ascii="Times New Roman" w:hAnsi="Times New Roman" w:cs="Times New Roman"/>
          <w:color w:val="000000" w:themeColor="text1"/>
        </w:rPr>
        <w:t xml:space="preserve">focuses </w:t>
      </w:r>
      <w:r w:rsidR="00124DCB" w:rsidRPr="00007AC1">
        <w:rPr>
          <w:rFonts w:ascii="Times New Roman" w:hAnsi="Times New Roman" w:cs="Times New Roman"/>
          <w:color w:val="000000" w:themeColor="text1"/>
        </w:rPr>
        <w:t>on AI since October 2016. And, on June 27</w:t>
      </w:r>
      <w:r w:rsidR="00124DCB" w:rsidRPr="00007AC1">
        <w:rPr>
          <w:rFonts w:ascii="Times New Roman" w:hAnsi="Times New Roman" w:cs="Times New Roman"/>
          <w:color w:val="000000" w:themeColor="text1"/>
          <w:vertAlign w:val="superscript"/>
        </w:rPr>
        <w:t>th</w:t>
      </w:r>
      <w:r w:rsidR="00A17641" w:rsidRPr="00007AC1">
        <w:rPr>
          <w:rFonts w:ascii="Times New Roman" w:hAnsi="Times New Roman" w:cs="Times New Roman"/>
          <w:color w:val="000000" w:themeColor="text1"/>
        </w:rPr>
        <w:t xml:space="preserve">, 2018, </w:t>
      </w:r>
      <w:r>
        <w:rPr>
          <w:rFonts w:ascii="Times New Roman" w:hAnsi="Times New Roman" w:cs="Times New Roman"/>
          <w:color w:val="000000" w:themeColor="text1"/>
        </w:rPr>
        <w:t>this</w:t>
      </w:r>
      <w:r w:rsidR="00124DCB" w:rsidRPr="00007AC1">
        <w:rPr>
          <w:rFonts w:ascii="Times New Roman" w:hAnsi="Times New Roman" w:cs="Times New Roman"/>
          <w:color w:val="000000" w:themeColor="text1"/>
        </w:rPr>
        <w:t xml:space="preserve"> idea came true. </w:t>
      </w:r>
      <w:r w:rsidR="00AC0DC2" w:rsidRPr="00007AC1">
        <w:rPr>
          <w:rFonts w:ascii="Times New Roman" w:hAnsi="Times New Roman" w:cs="Times New Roman"/>
          <w:color w:val="000000" w:themeColor="text1"/>
        </w:rPr>
        <w:t xml:space="preserve">The defense secretary issued a memo, and officially established the Joint Artificial Intelligence center. According to a request the DOD submitted to </w:t>
      </w:r>
      <w:r>
        <w:rPr>
          <w:rFonts w:ascii="Times New Roman" w:hAnsi="Times New Roman" w:cs="Times New Roman"/>
          <w:color w:val="000000" w:themeColor="text1"/>
        </w:rPr>
        <w:t>the C</w:t>
      </w:r>
      <w:r w:rsidR="00AC0DC2" w:rsidRPr="00007AC1">
        <w:rPr>
          <w:rFonts w:ascii="Times New Roman" w:hAnsi="Times New Roman" w:cs="Times New Roman"/>
          <w:color w:val="000000" w:themeColor="text1"/>
        </w:rPr>
        <w:t>ongress this June, the center w</w:t>
      </w:r>
      <w:r>
        <w:rPr>
          <w:rFonts w:ascii="Times New Roman" w:hAnsi="Times New Roman" w:cs="Times New Roman"/>
          <w:color w:val="000000" w:themeColor="text1"/>
        </w:rPr>
        <w:t xml:space="preserve">ould cost about </w:t>
      </w:r>
      <w:r w:rsidR="00AC0DC2" w:rsidRPr="00007AC1">
        <w:rPr>
          <w:rFonts w:ascii="Times New Roman" w:hAnsi="Times New Roman" w:cs="Times New Roman"/>
          <w:color w:val="000000" w:themeColor="text1"/>
        </w:rPr>
        <w:t xml:space="preserve">1.7 billion dollars in the next six years. With such event happened, I cannot help thinking that if the military’s most reliable weapons or soldiers are controlled by programs and software. </w:t>
      </w:r>
      <w:r>
        <w:rPr>
          <w:rFonts w:ascii="Times New Roman" w:hAnsi="Times New Roman" w:cs="Times New Roman"/>
          <w:color w:val="000000" w:themeColor="text1"/>
        </w:rPr>
        <w:t>Terrorists may train h</w:t>
      </w:r>
      <w:r w:rsidR="00AC0DC2" w:rsidRPr="00007AC1">
        <w:rPr>
          <w:rFonts w:ascii="Times New Roman" w:hAnsi="Times New Roman" w:cs="Times New Roman"/>
          <w:color w:val="000000" w:themeColor="text1"/>
        </w:rPr>
        <w:t xml:space="preserve">ackers to </w:t>
      </w:r>
      <w:r>
        <w:rPr>
          <w:rFonts w:ascii="Times New Roman" w:hAnsi="Times New Roman" w:cs="Times New Roman"/>
          <w:color w:val="000000" w:themeColor="text1"/>
        </w:rPr>
        <w:t>break down</w:t>
      </w:r>
      <w:r w:rsidR="00AC0DC2" w:rsidRPr="00007AC1">
        <w:rPr>
          <w:rFonts w:ascii="Times New Roman" w:hAnsi="Times New Roman" w:cs="Times New Roman"/>
          <w:color w:val="000000" w:themeColor="text1"/>
        </w:rPr>
        <w:t xml:space="preserve"> the defensive systems. And during wars, powerful weapons might be remotely con</w:t>
      </w:r>
      <w:r>
        <w:rPr>
          <w:rFonts w:ascii="Times New Roman" w:hAnsi="Times New Roman" w:cs="Times New Roman"/>
          <w:color w:val="000000" w:themeColor="text1"/>
        </w:rPr>
        <w:t>trolled. Scales of the disaster</w:t>
      </w:r>
      <w:r w:rsidR="00AC0DC2" w:rsidRPr="00007AC1">
        <w:rPr>
          <w:rFonts w:ascii="Times New Roman" w:hAnsi="Times New Roman" w:cs="Times New Roman"/>
          <w:color w:val="000000" w:themeColor="text1"/>
        </w:rPr>
        <w:t xml:space="preserve"> it caused would be incredible and hard to imagine. </w:t>
      </w:r>
    </w:p>
    <w:p w14:paraId="68006CDE" w14:textId="77777777" w:rsidR="00AC0DC2" w:rsidRPr="00007AC1" w:rsidRDefault="00AC0DC2"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Finally, not only the ancient game of Go, advanced AI has the ability to cooperate and work together. For one of our favorite video games, D</w:t>
      </w:r>
      <w:r w:rsidR="001459C1">
        <w:rPr>
          <w:rFonts w:ascii="Times New Roman" w:hAnsi="Times New Roman" w:cs="Times New Roman"/>
          <w:color w:val="000000" w:themeColor="text1"/>
        </w:rPr>
        <w:t>OTA</w:t>
      </w:r>
      <w:r w:rsidRPr="00007AC1">
        <w:rPr>
          <w:rFonts w:ascii="Times New Roman" w:hAnsi="Times New Roman" w:cs="Times New Roman"/>
          <w:color w:val="000000" w:themeColor="text1"/>
        </w:rPr>
        <w:t xml:space="preserve"> 2, an</w:t>
      </w:r>
      <w:r w:rsidR="001459C1">
        <w:rPr>
          <w:rFonts w:ascii="Times New Roman" w:hAnsi="Times New Roman" w:cs="Times New Roman"/>
          <w:color w:val="000000" w:themeColor="text1"/>
        </w:rPr>
        <w:t xml:space="preserve"> AI team developed by </w:t>
      </w:r>
      <w:proofErr w:type="spellStart"/>
      <w:r w:rsidR="001459C1">
        <w:rPr>
          <w:rFonts w:ascii="Times New Roman" w:hAnsi="Times New Roman" w:cs="Times New Roman"/>
          <w:color w:val="000000" w:themeColor="text1"/>
        </w:rPr>
        <w:t>OpenAI</w:t>
      </w:r>
      <w:proofErr w:type="spellEnd"/>
      <w:r w:rsidR="001459C1">
        <w:rPr>
          <w:rFonts w:ascii="Times New Roman" w:hAnsi="Times New Roman" w:cs="Times New Roman"/>
          <w:color w:val="000000" w:themeColor="text1"/>
        </w:rPr>
        <w:t>, a</w:t>
      </w:r>
      <w:r w:rsidRPr="00007AC1">
        <w:rPr>
          <w:rFonts w:ascii="Times New Roman" w:hAnsi="Times New Roman" w:cs="Times New Roman"/>
          <w:color w:val="000000" w:themeColor="text1"/>
        </w:rPr>
        <w:t xml:space="preserve"> nonprofit AI research company, defeated human teams on June 27</w:t>
      </w:r>
      <w:r w:rsidRPr="00007AC1">
        <w:rPr>
          <w:rFonts w:ascii="Times New Roman" w:hAnsi="Times New Roman" w:cs="Times New Roman"/>
          <w:color w:val="000000" w:themeColor="text1"/>
          <w:vertAlign w:val="superscript"/>
        </w:rPr>
        <w:t>th</w:t>
      </w:r>
      <w:r w:rsidRPr="00007AC1">
        <w:rPr>
          <w:rFonts w:ascii="Times New Roman" w:hAnsi="Times New Roman" w:cs="Times New Roman"/>
          <w:color w:val="000000" w:themeColor="text1"/>
        </w:rPr>
        <w:t xml:space="preserve">. Bill Gates tweeted and praised this as </w:t>
      </w:r>
      <w:r w:rsidR="001459C1">
        <w:rPr>
          <w:rFonts w:ascii="Times New Roman" w:hAnsi="Times New Roman" w:cs="Times New Roman"/>
          <w:color w:val="000000" w:themeColor="text1"/>
        </w:rPr>
        <w:t>“</w:t>
      </w:r>
      <w:r w:rsidRPr="00007AC1">
        <w:rPr>
          <w:rFonts w:ascii="Times New Roman" w:hAnsi="Times New Roman" w:cs="Times New Roman"/>
          <w:color w:val="000000" w:themeColor="text1"/>
        </w:rPr>
        <w:t>a huge milestone in advertising AI, because the victory requires teamwork and collaborations</w:t>
      </w:r>
      <w:r w:rsidR="001459C1">
        <w:rPr>
          <w:rFonts w:ascii="Times New Roman" w:hAnsi="Times New Roman" w:cs="Times New Roman"/>
          <w:color w:val="000000" w:themeColor="text1"/>
        </w:rPr>
        <w:t>”</w:t>
      </w:r>
      <w:r w:rsidRPr="00007AC1">
        <w:rPr>
          <w:rFonts w:ascii="Times New Roman" w:hAnsi="Times New Roman" w:cs="Times New Roman"/>
          <w:color w:val="000000" w:themeColor="text1"/>
        </w:rPr>
        <w:t>.</w:t>
      </w:r>
    </w:p>
    <w:p w14:paraId="735D620D" w14:textId="77777777" w:rsidR="00AC0DC2" w:rsidRPr="00007AC1" w:rsidRDefault="00AC0DC2" w:rsidP="001459C1">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This is just the latest </w:t>
      </w:r>
      <w:r w:rsidR="001459C1">
        <w:rPr>
          <w:rFonts w:ascii="Times New Roman" w:hAnsi="Times New Roman" w:cs="Times New Roman"/>
          <w:color w:val="000000" w:themeColor="text1"/>
        </w:rPr>
        <w:t>example</w:t>
      </w:r>
      <w:r w:rsidRPr="00007AC1">
        <w:rPr>
          <w:rFonts w:ascii="Times New Roman" w:hAnsi="Times New Roman" w:cs="Times New Roman"/>
          <w:color w:val="000000" w:themeColor="text1"/>
        </w:rPr>
        <w:t xml:space="preserve"> where AI has shown its dominance over human. However, for more advanced AI system, they can do group work </w:t>
      </w:r>
      <w:proofErr w:type="gramStart"/>
      <w:r w:rsidRPr="00007AC1">
        <w:rPr>
          <w:rFonts w:ascii="Times New Roman" w:hAnsi="Times New Roman" w:cs="Times New Roman"/>
          <w:color w:val="000000" w:themeColor="text1"/>
        </w:rPr>
        <w:t>and  self</w:t>
      </w:r>
      <w:proofErr w:type="gramEnd"/>
      <w:r w:rsidRPr="00007AC1">
        <w:rPr>
          <w:rFonts w:ascii="Times New Roman" w:hAnsi="Times New Roman" w:cs="Times New Roman"/>
          <w:color w:val="000000" w:themeColor="text1"/>
        </w:rPr>
        <w:t xml:space="preserve">-learning at a more rapid speed. Threats about AI </w:t>
      </w:r>
      <w:r w:rsidR="00193829" w:rsidRPr="00007AC1">
        <w:rPr>
          <w:rFonts w:ascii="Times New Roman" w:hAnsi="Times New Roman" w:cs="Times New Roman"/>
          <w:color w:val="000000" w:themeColor="text1"/>
        </w:rPr>
        <w:t xml:space="preserve">taking over the world might come true then. Some science fiction movies also give us a hint. Moreover, to think from another perspective, if machines can learn from evil </w:t>
      </w:r>
      <w:r w:rsidR="00193829" w:rsidRPr="00007AC1">
        <w:rPr>
          <w:rFonts w:ascii="Times New Roman" w:hAnsi="Times New Roman" w:cs="Times New Roman"/>
          <w:color w:val="000000" w:themeColor="text1"/>
        </w:rPr>
        <w:lastRenderedPageBreak/>
        <w:t xml:space="preserve">person and make decisions like </w:t>
      </w:r>
      <w:proofErr w:type="gramStart"/>
      <w:r w:rsidR="00193829" w:rsidRPr="00007AC1">
        <w:rPr>
          <w:rFonts w:ascii="Times New Roman" w:hAnsi="Times New Roman" w:cs="Times New Roman"/>
          <w:color w:val="000000" w:themeColor="text1"/>
        </w:rPr>
        <w:t>terrorists ,</w:t>
      </w:r>
      <w:proofErr w:type="gramEnd"/>
      <w:r w:rsidR="00193829" w:rsidRPr="00007AC1">
        <w:rPr>
          <w:rFonts w:ascii="Times New Roman" w:hAnsi="Times New Roman" w:cs="Times New Roman"/>
          <w:color w:val="000000" w:themeColor="text1"/>
        </w:rPr>
        <w:t xml:space="preserve"> we know at least they have such ability to fight against human beings. Can we still be so confident to dominate the world like now? </w:t>
      </w:r>
    </w:p>
    <w:p w14:paraId="60879205"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All in all, I state that for the modern society, we should not further develop AI technology. The risks it brings is more significant than benefits. </w:t>
      </w:r>
    </w:p>
    <w:p w14:paraId="4BF9A90D" w14:textId="77777777" w:rsidR="00B077BE" w:rsidRDefault="00B077BE">
      <w:pPr>
        <w:rPr>
          <w:rFonts w:ascii="Times New Roman" w:hAnsi="Times New Roman" w:cs="Times New Roman"/>
          <w:color w:val="000000" w:themeColor="text1"/>
        </w:rPr>
      </w:pPr>
    </w:p>
    <w:p w14:paraId="43D72C64" w14:textId="77777777" w:rsidR="001459C1" w:rsidRPr="00007AC1" w:rsidRDefault="001459C1">
      <w:pPr>
        <w:rPr>
          <w:rFonts w:ascii="Times New Roman" w:hAnsi="Times New Roman" w:cs="Times New Roman"/>
          <w:color w:val="000000" w:themeColor="text1"/>
        </w:rPr>
      </w:pPr>
    </w:p>
    <w:p w14:paraId="30CEDBE9" w14:textId="77777777" w:rsidR="00B077BE"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MC:</w:t>
      </w:r>
    </w:p>
    <w:p w14:paraId="0AD73C7C" w14:textId="77777777" w:rsidR="00B077BE" w:rsidRPr="00007AC1"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ab/>
        <w:t>Then the two students from the supporting and opposing group respectively will have ten minutes at total to state their opinions.</w:t>
      </w:r>
    </w:p>
    <w:p w14:paraId="7E38156B" w14:textId="77777777" w:rsidR="00B077BE" w:rsidRDefault="00B077BE">
      <w:pPr>
        <w:rPr>
          <w:rFonts w:ascii="Times New Roman" w:hAnsi="Times New Roman" w:cs="Times New Roman"/>
          <w:color w:val="000000" w:themeColor="text1"/>
        </w:rPr>
      </w:pPr>
      <w:r w:rsidRPr="00007AC1">
        <w:rPr>
          <w:rFonts w:ascii="Times New Roman" w:hAnsi="Times New Roman" w:cs="Times New Roman"/>
          <w:color w:val="000000" w:themeColor="text1"/>
        </w:rPr>
        <w:t xml:space="preserve"> </w:t>
      </w:r>
    </w:p>
    <w:p w14:paraId="489AA8CD" w14:textId="77777777" w:rsidR="001459C1" w:rsidRPr="00007AC1" w:rsidRDefault="001459C1">
      <w:pPr>
        <w:rPr>
          <w:rFonts w:ascii="Times New Roman" w:hAnsi="Times New Roman" w:cs="Times New Roman"/>
          <w:color w:val="000000" w:themeColor="text1"/>
        </w:rPr>
      </w:pPr>
    </w:p>
    <w:p w14:paraId="704A8EEC" w14:textId="77777777" w:rsidR="00F04EE5" w:rsidRPr="00007AC1" w:rsidRDefault="005C5CF4" w:rsidP="00193829">
      <w:pPr>
        <w:rPr>
          <w:rFonts w:ascii="Times New Roman" w:hAnsi="Times New Roman" w:cs="Times New Roman"/>
          <w:color w:val="000000" w:themeColor="text1"/>
        </w:rPr>
      </w:pPr>
      <w:r w:rsidRPr="00007AC1">
        <w:rPr>
          <w:rFonts w:ascii="Times New Roman" w:hAnsi="Times New Roman" w:cs="Times New Roman"/>
          <w:color w:val="000000" w:themeColor="text1"/>
        </w:rPr>
        <w:t>Supporting 2</w:t>
      </w:r>
      <w:r w:rsidR="00F04EE5" w:rsidRPr="00007AC1">
        <w:rPr>
          <w:rFonts w:ascii="Times New Roman" w:hAnsi="Times New Roman" w:cs="Times New Roman"/>
          <w:color w:val="000000" w:themeColor="text1"/>
        </w:rPr>
        <w:t xml:space="preserve"> (Student C)</w:t>
      </w:r>
      <w:r w:rsidRPr="00007AC1">
        <w:rPr>
          <w:rFonts w:ascii="Times New Roman" w:hAnsi="Times New Roman" w:cs="Times New Roman"/>
          <w:color w:val="000000" w:themeColor="text1"/>
        </w:rPr>
        <w:t>:</w:t>
      </w:r>
    </w:p>
    <w:p w14:paraId="7759D464" w14:textId="77777777" w:rsidR="00193829" w:rsidRPr="00007AC1" w:rsidRDefault="00193829" w:rsidP="00F04EE5">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I believe AI will definitely help the development of a country, especially in industry. </w:t>
      </w:r>
    </w:p>
    <w:p w14:paraId="4C35E674"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AI revolution is called the fourth industrial revolution, while the first is the invention of steam machine, the second is electricity, and the third is automation. </w:t>
      </w:r>
    </w:p>
    <w:p w14:paraId="4AD6E028"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In the first industrial revolution, the labors in the factories were replaced by machines. The trains were powered by steam instead of coals. Before the invention of steam powered trains, the trains needed to carry several cargos of coal, and labors cannot stop shoveling coals into the fire in order to support the impetus of the train. Nowadays, trains and metro are programed with specific routes and waiting time. In Japan, there are driverless trains being used currently. There is no driver compartment. Passengers can directly see the view from either the head or the tail car. </w:t>
      </w:r>
    </w:p>
    <w:p w14:paraId="30624D94"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It greatly </w:t>
      </w:r>
      <w:proofErr w:type="gramStart"/>
      <w:r w:rsidRPr="00007AC1">
        <w:rPr>
          <w:rFonts w:ascii="Times New Roman" w:hAnsi="Times New Roman" w:cs="Times New Roman"/>
          <w:color w:val="000000" w:themeColor="text1"/>
        </w:rPr>
        <w:t>save</w:t>
      </w:r>
      <w:proofErr w:type="gramEnd"/>
      <w:r w:rsidRPr="00007AC1">
        <w:rPr>
          <w:rFonts w:ascii="Times New Roman" w:hAnsi="Times New Roman" w:cs="Times New Roman"/>
          <w:color w:val="000000" w:themeColor="text1"/>
        </w:rPr>
        <w:t xml:space="preserve"> the manpower, and labors which benefits business owners. In factories, more and more robots are replacing human. With fewer workers, the business owners can therefore save a lot of money on salary. There are several robot restaurants around the world. They have no waiters but robots. They are dressed up and designed with certain routes. It not only saves the labor, but also attracts more customers to the restaurants. That will be definitely what the owner expects. </w:t>
      </w:r>
    </w:p>
    <w:p w14:paraId="4646E196" w14:textId="77777777" w:rsidR="00193829" w:rsidRPr="00007AC1" w:rsidRDefault="00193829" w:rsidP="005B6C32">
      <w:pPr>
        <w:ind w:firstLine="720"/>
        <w:rPr>
          <w:rFonts w:ascii="Times New Roman" w:eastAsia="Times New Roman" w:hAnsi="Times New Roman" w:cs="Times New Roman"/>
        </w:rPr>
      </w:pPr>
      <w:r w:rsidRPr="00007AC1">
        <w:rPr>
          <w:rFonts w:ascii="Times New Roman" w:hAnsi="Times New Roman" w:cs="Times New Roman"/>
          <w:color w:val="000000" w:themeColor="text1"/>
        </w:rPr>
        <w:t xml:space="preserve">My last point is that with the usage of AI, the living expenses are reduced as well. It lowers the costs of healthcare. As we all know, United States is one of the most expensive country in terms of healthcare. Some people like me refuses to go to the hospital or call the ambulance due to the high expenses of healthcare. But, with AI, or we can say with less manpower and labor. The costs will be significantly lowered. In some hospitals, </w:t>
      </w:r>
      <w:r w:rsidRPr="00007AC1">
        <w:rPr>
          <w:rFonts w:ascii="Times New Roman" w:eastAsia="Times New Roman" w:hAnsi="Times New Roman" w:cs="Times New Roman"/>
          <w:color w:val="000000"/>
          <w:shd w:val="clear" w:color="auto" w:fill="FFFFFF"/>
        </w:rPr>
        <w:t>robots equipped with video screens are making bedside visits with patients, allowing patients to receive better care and reducing the costs of healthcare.</w:t>
      </w:r>
    </w:p>
    <w:p w14:paraId="28490186" w14:textId="77777777" w:rsidR="00193829"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So in conclusion, my opinion is AI is another revolution that is happening right now. Just like the previous revolution, the benefits will always outweigh risks.</w:t>
      </w:r>
    </w:p>
    <w:p w14:paraId="13CC36D7" w14:textId="77777777" w:rsidR="005C5CF4" w:rsidRPr="00007AC1" w:rsidRDefault="005C5CF4" w:rsidP="00193829">
      <w:pPr>
        <w:rPr>
          <w:rFonts w:ascii="Times New Roman" w:hAnsi="Times New Roman" w:cs="Times New Roman"/>
          <w:color w:val="000000" w:themeColor="text1"/>
        </w:rPr>
      </w:pPr>
    </w:p>
    <w:p w14:paraId="1C60A2AF" w14:textId="77777777" w:rsidR="00DE5027" w:rsidRPr="00007AC1" w:rsidRDefault="00DE5027">
      <w:pPr>
        <w:rPr>
          <w:rFonts w:ascii="Times New Roman" w:hAnsi="Times New Roman" w:cs="Times New Roman"/>
          <w:color w:val="000000" w:themeColor="text1"/>
        </w:rPr>
      </w:pPr>
    </w:p>
    <w:p w14:paraId="424DDF7A" w14:textId="77777777" w:rsidR="00787E08" w:rsidRPr="00007AC1" w:rsidRDefault="00787E08">
      <w:pPr>
        <w:rPr>
          <w:rFonts w:ascii="Times New Roman" w:hAnsi="Times New Roman" w:cs="Times New Roman"/>
          <w:color w:val="000000" w:themeColor="text1"/>
        </w:rPr>
      </w:pPr>
    </w:p>
    <w:p w14:paraId="4083253C" w14:textId="77777777" w:rsidR="005B6C32" w:rsidRPr="00007AC1" w:rsidRDefault="005C5CF4" w:rsidP="005B6C32">
      <w:pPr>
        <w:rPr>
          <w:rFonts w:ascii="Times New Roman" w:hAnsi="Times New Roman" w:cs="Times New Roman"/>
          <w:color w:val="000000" w:themeColor="text1"/>
        </w:rPr>
      </w:pPr>
      <w:r w:rsidRPr="00007AC1">
        <w:rPr>
          <w:rFonts w:ascii="Times New Roman" w:hAnsi="Times New Roman" w:cs="Times New Roman"/>
          <w:color w:val="000000" w:themeColor="text1"/>
        </w:rPr>
        <w:t>Opposing 2</w:t>
      </w:r>
      <w:r w:rsidR="00F04EE5" w:rsidRPr="00007AC1">
        <w:rPr>
          <w:rFonts w:ascii="Times New Roman" w:hAnsi="Times New Roman" w:cs="Times New Roman"/>
          <w:color w:val="000000" w:themeColor="text1"/>
        </w:rPr>
        <w:t xml:space="preserve"> (Student D)</w:t>
      </w:r>
      <w:r w:rsidRPr="00007AC1">
        <w:rPr>
          <w:rFonts w:ascii="Times New Roman" w:hAnsi="Times New Roman" w:cs="Times New Roman"/>
          <w:color w:val="000000" w:themeColor="text1"/>
        </w:rPr>
        <w:t>:</w:t>
      </w:r>
    </w:p>
    <w:p w14:paraId="02384771" w14:textId="77777777" w:rsidR="007163C1" w:rsidRPr="00007AC1" w:rsidRDefault="00193829" w:rsidP="005B6C32">
      <w:pPr>
        <w:ind w:firstLine="720"/>
        <w:rPr>
          <w:rFonts w:ascii="Times New Roman" w:hAnsi="Times New Roman" w:cs="Times New Roman"/>
          <w:color w:val="000000" w:themeColor="text1"/>
        </w:rPr>
      </w:pPr>
      <w:r w:rsidRPr="00007AC1">
        <w:rPr>
          <w:rFonts w:ascii="Times New Roman" w:hAnsi="Times New Roman" w:cs="Times New Roman"/>
          <w:color w:val="000000" w:themeColor="text1"/>
        </w:rPr>
        <w:t xml:space="preserve">AI brings many benefits to our society, it also </w:t>
      </w:r>
      <w:r w:rsidR="00293E83" w:rsidRPr="00007AC1">
        <w:rPr>
          <w:rFonts w:ascii="Times New Roman" w:hAnsi="Times New Roman" w:cs="Times New Roman"/>
          <w:color w:val="000000" w:themeColor="text1"/>
        </w:rPr>
        <w:t xml:space="preserve">brings risks to economy crisis. The most common job in the U.S. is retail salesmen. There are about 5 </w:t>
      </w:r>
      <w:proofErr w:type="gramStart"/>
      <w:r w:rsidR="00293E83" w:rsidRPr="00007AC1">
        <w:rPr>
          <w:rFonts w:ascii="Times New Roman" w:hAnsi="Times New Roman" w:cs="Times New Roman"/>
          <w:color w:val="000000" w:themeColor="text1"/>
        </w:rPr>
        <w:t>millions</w:t>
      </w:r>
      <w:proofErr w:type="gramEnd"/>
      <w:r w:rsidR="00293E83" w:rsidRPr="00007AC1">
        <w:rPr>
          <w:rFonts w:ascii="Times New Roman" w:hAnsi="Times New Roman" w:cs="Times New Roman"/>
          <w:color w:val="000000" w:themeColor="text1"/>
        </w:rPr>
        <w:t xml:space="preserve"> workers working in this industry. One common characteristic about this job is boring and repetitive which is highly </w:t>
      </w:r>
      <w:r w:rsidR="00A26B68">
        <w:rPr>
          <w:rFonts w:ascii="Times New Roman" w:hAnsi="Times New Roman" w:cs="Times New Roman"/>
          <w:color w:val="000000" w:themeColor="text1"/>
        </w:rPr>
        <w:t>suitable to be replaced</w:t>
      </w:r>
      <w:r w:rsidR="00293E83" w:rsidRPr="00007AC1">
        <w:rPr>
          <w:rFonts w:ascii="Times New Roman" w:hAnsi="Times New Roman" w:cs="Times New Roman"/>
          <w:color w:val="000000" w:themeColor="text1"/>
        </w:rPr>
        <w:t xml:space="preserve"> by AI. For example, Amazon Go store. People can simply walk out the store, an</w:t>
      </w:r>
      <w:r w:rsidR="00A26B68">
        <w:rPr>
          <w:rFonts w:ascii="Times New Roman" w:hAnsi="Times New Roman" w:cs="Times New Roman"/>
          <w:color w:val="000000" w:themeColor="text1"/>
        </w:rPr>
        <w:t>d AI will recognize what you bought</w:t>
      </w:r>
      <w:r w:rsidR="00293E83" w:rsidRPr="00007AC1">
        <w:rPr>
          <w:rFonts w:ascii="Times New Roman" w:hAnsi="Times New Roman" w:cs="Times New Roman"/>
          <w:color w:val="000000" w:themeColor="text1"/>
        </w:rPr>
        <w:t xml:space="preserve"> and automatically check you out. </w:t>
      </w:r>
      <w:r w:rsidR="0078366C" w:rsidRPr="00007AC1">
        <w:rPr>
          <w:rFonts w:ascii="Times New Roman" w:hAnsi="Times New Roman" w:cs="Times New Roman"/>
          <w:color w:val="000000" w:themeColor="text1"/>
        </w:rPr>
        <w:t xml:space="preserve">This leads to a </w:t>
      </w:r>
      <w:r w:rsidR="0078366C" w:rsidRPr="00007AC1">
        <w:rPr>
          <w:rFonts w:ascii="Times New Roman" w:hAnsi="Times New Roman" w:cs="Times New Roman"/>
          <w:color w:val="000000" w:themeColor="text1"/>
        </w:rPr>
        <w:lastRenderedPageBreak/>
        <w:t xml:space="preserve">problem: unemployment. Indeed, I agree with Student C’s point that AI is another industrial revolution, but it has two significant differences than the previous ones. The first one is that AI releases a large labor population in a short period of time. </w:t>
      </w:r>
      <w:r w:rsidR="0078366C" w:rsidRPr="00007AC1">
        <w:rPr>
          <w:rFonts w:ascii="Times New Roman" w:hAnsi="Times New Roman" w:cs="Times New Roman"/>
          <w:color w:val="353535"/>
        </w:rPr>
        <w:t xml:space="preserve">Look at what we have now, </w:t>
      </w:r>
      <w:r w:rsidR="00A26B68">
        <w:rPr>
          <w:rFonts w:ascii="Times New Roman" w:hAnsi="Times New Roman" w:cs="Times New Roman"/>
          <w:color w:val="353535"/>
        </w:rPr>
        <w:t>there are new technologies</w:t>
      </w:r>
      <w:r w:rsidR="0078366C" w:rsidRPr="00007AC1">
        <w:rPr>
          <w:rFonts w:ascii="Times New Roman" w:hAnsi="Times New Roman" w:cs="Times New Roman"/>
          <w:color w:val="353535"/>
        </w:rPr>
        <w:t xml:space="preserve"> coming out </w:t>
      </w:r>
      <w:r w:rsidR="00A26B68">
        <w:rPr>
          <w:rFonts w:ascii="Times New Roman" w:hAnsi="Times New Roman" w:cs="Times New Roman"/>
          <w:color w:val="353535"/>
        </w:rPr>
        <w:t>every</w:t>
      </w:r>
      <w:r w:rsidR="0078366C" w:rsidRPr="00007AC1">
        <w:rPr>
          <w:rFonts w:ascii="Times New Roman" w:hAnsi="Times New Roman" w:cs="Times New Roman"/>
          <w:color w:val="353535"/>
        </w:rPr>
        <w:t xml:space="preserve"> day. You cannot predict what happens tomorrow. For example, the computer program Alpha Go is</w:t>
      </w:r>
      <w:r w:rsidR="0078366C" w:rsidRPr="00007AC1">
        <w:rPr>
          <w:rFonts w:ascii="Times New Roman" w:hAnsi="Times New Roman" w:cs="Times New Roman"/>
          <w:bCs/>
          <w:color w:val="353535"/>
        </w:rPr>
        <w:t xml:space="preserve"> able to beat all human professional players with only two years of development</w:t>
      </w:r>
      <w:r w:rsidR="0078366C" w:rsidRPr="00007AC1">
        <w:rPr>
          <w:rFonts w:ascii="Times New Roman" w:hAnsi="Times New Roman" w:cs="Times New Roman"/>
          <w:color w:val="353535"/>
        </w:rPr>
        <w:t xml:space="preserve">. So about 60% of workers are likely to lose their jobs, and there is no time for </w:t>
      </w:r>
      <w:r w:rsidR="0078366C" w:rsidRPr="00007AC1">
        <w:rPr>
          <w:rFonts w:ascii="Times New Roman" w:hAnsi="Times New Roman" w:cs="Times New Roman"/>
          <w:bCs/>
          <w:color w:val="353535"/>
        </w:rPr>
        <w:t xml:space="preserve">the society to digest this population and generate new jobs for these unemployed workers. </w:t>
      </w:r>
      <w:r w:rsidR="00A26B68">
        <w:rPr>
          <w:rFonts w:ascii="Times New Roman" w:hAnsi="Times New Roman" w:cs="Times New Roman"/>
          <w:color w:val="353535"/>
        </w:rPr>
        <w:t>The second problem is that</w:t>
      </w:r>
      <w:r w:rsidR="0078366C" w:rsidRPr="00007AC1">
        <w:rPr>
          <w:rFonts w:ascii="Times New Roman" w:hAnsi="Times New Roman" w:cs="Times New Roman"/>
          <w:color w:val="353535"/>
        </w:rPr>
        <w:t xml:space="preserve"> AI takes away the jobs for low-end worker and many of these unemployed workers </w:t>
      </w:r>
      <w:r w:rsidR="0078366C" w:rsidRPr="00007AC1">
        <w:rPr>
          <w:rFonts w:ascii="Times New Roman" w:hAnsi="Times New Roman" w:cs="Times New Roman"/>
          <w:bCs/>
          <w:color w:val="353535"/>
        </w:rPr>
        <w:t>has low education level</w:t>
      </w:r>
      <w:r w:rsidR="0078366C" w:rsidRPr="00007AC1">
        <w:rPr>
          <w:rFonts w:ascii="Times New Roman" w:hAnsi="Times New Roman" w:cs="Times New Roman"/>
          <w:color w:val="353535"/>
        </w:rPr>
        <w:t xml:space="preserve">, but new jobs such as </w:t>
      </w:r>
      <w:r w:rsidR="0078366C" w:rsidRPr="00007AC1">
        <w:rPr>
          <w:rFonts w:ascii="Times New Roman" w:hAnsi="Times New Roman" w:cs="Times New Roman"/>
          <w:bCs/>
          <w:color w:val="353535"/>
        </w:rPr>
        <w:t>AI Maintenance and upgrade require advanced skill and experience</w:t>
      </w:r>
      <w:r w:rsidR="007163C1" w:rsidRPr="00007AC1">
        <w:rPr>
          <w:rFonts w:ascii="Times New Roman" w:hAnsi="Times New Roman" w:cs="Times New Roman"/>
          <w:bCs/>
          <w:color w:val="353535"/>
        </w:rPr>
        <w:t xml:space="preserve"> which we need </w:t>
      </w:r>
      <w:r w:rsidR="00A26B68">
        <w:rPr>
          <w:rFonts w:ascii="Times New Roman" w:hAnsi="Times New Roman" w:cs="Times New Roman"/>
          <w:bCs/>
          <w:color w:val="353535"/>
        </w:rPr>
        <w:t xml:space="preserve">to spend years </w:t>
      </w:r>
      <w:r w:rsidR="007163C1" w:rsidRPr="00007AC1">
        <w:rPr>
          <w:rFonts w:ascii="Times New Roman" w:hAnsi="Times New Roman" w:cs="Times New Roman"/>
          <w:bCs/>
          <w:color w:val="353535"/>
        </w:rPr>
        <w:t xml:space="preserve">to </w:t>
      </w:r>
      <w:proofErr w:type="gramStart"/>
      <w:r w:rsidR="00A26B68">
        <w:rPr>
          <w:rFonts w:ascii="Times New Roman" w:hAnsi="Times New Roman" w:cs="Times New Roman"/>
          <w:bCs/>
          <w:color w:val="353535"/>
        </w:rPr>
        <w:t xml:space="preserve">complete </w:t>
      </w:r>
      <w:r w:rsidR="007163C1" w:rsidRPr="00007AC1">
        <w:rPr>
          <w:rFonts w:ascii="Times New Roman" w:hAnsi="Times New Roman" w:cs="Times New Roman"/>
          <w:bCs/>
          <w:color w:val="353535"/>
        </w:rPr>
        <w:t xml:space="preserve"> training</w:t>
      </w:r>
      <w:proofErr w:type="gramEnd"/>
      <w:r w:rsidR="007163C1" w:rsidRPr="00007AC1">
        <w:rPr>
          <w:rFonts w:ascii="Times New Roman" w:hAnsi="Times New Roman" w:cs="Times New Roman"/>
          <w:bCs/>
          <w:color w:val="353535"/>
        </w:rPr>
        <w:t xml:space="preserve"> and education</w:t>
      </w:r>
      <w:r w:rsidR="0078366C" w:rsidRPr="00007AC1">
        <w:rPr>
          <w:rFonts w:ascii="Times New Roman" w:hAnsi="Times New Roman" w:cs="Times New Roman"/>
          <w:color w:val="353535"/>
        </w:rPr>
        <w:t xml:space="preserve">. </w:t>
      </w:r>
      <w:r w:rsidR="007163C1" w:rsidRPr="00007AC1">
        <w:rPr>
          <w:rFonts w:ascii="Times New Roman" w:hAnsi="Times New Roman" w:cs="Times New Roman"/>
          <w:color w:val="353535"/>
        </w:rPr>
        <w:t xml:space="preserve">In general, we don’t expect a salesman to be a computer engineer in a short period of time. </w:t>
      </w:r>
    </w:p>
    <w:p w14:paraId="441968F5" w14:textId="77777777" w:rsidR="001459C1" w:rsidRDefault="007163C1" w:rsidP="001459C1">
      <w:pPr>
        <w:widowControl w:val="0"/>
        <w:autoSpaceDE w:val="0"/>
        <w:autoSpaceDN w:val="0"/>
        <w:adjustRightInd w:val="0"/>
        <w:ind w:firstLine="720"/>
        <w:rPr>
          <w:rFonts w:ascii="Times New Roman" w:hAnsi="Times New Roman" w:cs="Times New Roman"/>
          <w:bCs/>
          <w:color w:val="353535"/>
        </w:rPr>
      </w:pPr>
      <w:r w:rsidRPr="00007AC1">
        <w:rPr>
          <w:rFonts w:ascii="Times New Roman" w:hAnsi="Times New Roman" w:cs="Times New Roman"/>
          <w:color w:val="353535"/>
        </w:rPr>
        <w:t xml:space="preserve">Let’s think about what one can work through to obtain such a high education. It comes the second problem: the cost of education. As we know, the college tuition today is ridiculous. According to statistics, the average tuition for a good institution in </w:t>
      </w:r>
      <w:r w:rsidRPr="00007AC1">
        <w:rPr>
          <w:rFonts w:ascii="Times New Roman" w:hAnsi="Times New Roman" w:cs="Times New Roman"/>
          <w:bCs/>
          <w:color w:val="353535"/>
        </w:rPr>
        <w:t>the US is around 20000 dollars per year</w:t>
      </w:r>
      <w:r w:rsidRPr="00007AC1">
        <w:rPr>
          <w:rFonts w:ascii="Times New Roman" w:hAnsi="Times New Roman" w:cs="Times New Roman"/>
          <w:color w:val="353535"/>
        </w:rPr>
        <w:t xml:space="preserve"> and there are a lot addition cost</w:t>
      </w:r>
      <w:r w:rsidR="00A26B68">
        <w:rPr>
          <w:rFonts w:ascii="Times New Roman" w:hAnsi="Times New Roman" w:cs="Times New Roman"/>
          <w:color w:val="353535"/>
        </w:rPr>
        <w:t>s</w:t>
      </w:r>
      <w:r w:rsidRPr="00007AC1">
        <w:rPr>
          <w:rFonts w:ascii="Times New Roman" w:hAnsi="Times New Roman" w:cs="Times New Roman"/>
          <w:color w:val="353535"/>
        </w:rPr>
        <w:t xml:space="preserve"> such as </w:t>
      </w:r>
      <w:r w:rsidR="00A26B68">
        <w:rPr>
          <w:rFonts w:ascii="Times New Roman" w:hAnsi="Times New Roman" w:cs="Times New Roman"/>
          <w:color w:val="353535"/>
        </w:rPr>
        <w:t>living</w:t>
      </w:r>
      <w:r w:rsidRPr="00007AC1">
        <w:rPr>
          <w:rFonts w:ascii="Times New Roman" w:hAnsi="Times New Roman" w:cs="Times New Roman"/>
          <w:color w:val="353535"/>
        </w:rPr>
        <w:t xml:space="preserve"> and </w:t>
      </w:r>
      <w:r w:rsidR="00A26B68">
        <w:rPr>
          <w:rFonts w:ascii="Times New Roman" w:hAnsi="Times New Roman" w:cs="Times New Roman"/>
          <w:color w:val="353535"/>
        </w:rPr>
        <w:t>dining</w:t>
      </w:r>
      <w:r w:rsidRPr="00007AC1">
        <w:rPr>
          <w:rFonts w:ascii="Times New Roman" w:hAnsi="Times New Roman" w:cs="Times New Roman"/>
          <w:color w:val="353535"/>
        </w:rPr>
        <w:t xml:space="preserve"> which is not affordable for </w:t>
      </w:r>
      <w:proofErr w:type="gramStart"/>
      <w:r w:rsidRPr="00007AC1">
        <w:rPr>
          <w:rFonts w:ascii="Times New Roman" w:hAnsi="Times New Roman" w:cs="Times New Roman"/>
          <w:color w:val="353535"/>
        </w:rPr>
        <w:t>a</w:t>
      </w:r>
      <w:proofErr w:type="gramEnd"/>
      <w:r w:rsidRPr="00007AC1">
        <w:rPr>
          <w:rFonts w:ascii="Times New Roman" w:hAnsi="Times New Roman" w:cs="Times New Roman"/>
          <w:color w:val="353535"/>
        </w:rPr>
        <w:t xml:space="preserve"> unemployed worker. </w:t>
      </w:r>
      <w:r w:rsidR="00A372C5" w:rsidRPr="00007AC1">
        <w:rPr>
          <w:rFonts w:ascii="Times New Roman" w:hAnsi="Times New Roman" w:cs="Times New Roman"/>
          <w:color w:val="353535"/>
        </w:rPr>
        <w:t xml:space="preserve">So, the poverty will cause the workers to lose their chances to get a new labor skill. Without this labor skill, they will fall into a long term </w:t>
      </w:r>
      <w:proofErr w:type="gramStart"/>
      <w:r w:rsidR="00A372C5" w:rsidRPr="00007AC1">
        <w:rPr>
          <w:rFonts w:ascii="Times New Roman" w:hAnsi="Times New Roman" w:cs="Times New Roman"/>
          <w:color w:val="353535"/>
        </w:rPr>
        <w:t>unemployment  which</w:t>
      </w:r>
      <w:proofErr w:type="gramEnd"/>
      <w:r w:rsidR="00A372C5" w:rsidRPr="00007AC1">
        <w:rPr>
          <w:rFonts w:ascii="Times New Roman" w:hAnsi="Times New Roman" w:cs="Times New Roman"/>
          <w:color w:val="353535"/>
        </w:rPr>
        <w:t xml:space="preserve"> result in </w:t>
      </w:r>
      <w:r w:rsidR="00A372C5" w:rsidRPr="00007AC1">
        <w:rPr>
          <w:rFonts w:ascii="Times New Roman" w:hAnsi="Times New Roman" w:cs="Times New Roman"/>
          <w:bCs/>
          <w:color w:val="353535"/>
        </w:rPr>
        <w:t xml:space="preserve">worse poverty. </w:t>
      </w:r>
      <w:r w:rsidR="0044285B">
        <w:rPr>
          <w:rFonts w:ascii="Times New Roman" w:hAnsi="Times New Roman" w:cs="Times New Roman"/>
          <w:bCs/>
          <w:color w:val="353535"/>
        </w:rPr>
        <w:t>Then</w:t>
      </w:r>
      <w:r w:rsidR="00F65C15" w:rsidRPr="00007AC1">
        <w:rPr>
          <w:rFonts w:ascii="Times New Roman" w:hAnsi="Times New Roman" w:cs="Times New Roman"/>
          <w:bCs/>
          <w:color w:val="353535"/>
        </w:rPr>
        <w:t xml:space="preserve"> a community</w:t>
      </w:r>
      <w:r w:rsidR="00BA37F7">
        <w:rPr>
          <w:rFonts w:ascii="Times New Roman" w:hAnsi="Times New Roman" w:cs="Times New Roman"/>
          <w:bCs/>
          <w:color w:val="353535"/>
        </w:rPr>
        <w:t xml:space="preserve"> full</w:t>
      </w:r>
      <w:r w:rsidR="00F65C15" w:rsidRPr="00007AC1">
        <w:rPr>
          <w:rFonts w:ascii="Times New Roman" w:hAnsi="Times New Roman" w:cs="Times New Roman"/>
          <w:bCs/>
          <w:color w:val="353535"/>
        </w:rPr>
        <w:t xml:space="preserve"> of poor and jobless will be formed.</w:t>
      </w:r>
    </w:p>
    <w:p w14:paraId="1DDC4D9C" w14:textId="77777777" w:rsidR="00007AC1" w:rsidRPr="001459C1" w:rsidRDefault="00312237" w:rsidP="001459C1">
      <w:pPr>
        <w:widowControl w:val="0"/>
        <w:autoSpaceDE w:val="0"/>
        <w:autoSpaceDN w:val="0"/>
        <w:adjustRightInd w:val="0"/>
        <w:ind w:firstLine="720"/>
        <w:rPr>
          <w:rFonts w:ascii="Times New Roman" w:hAnsi="Times New Roman" w:cs="Times New Roman"/>
          <w:bCs/>
          <w:color w:val="353535"/>
        </w:rPr>
      </w:pPr>
      <w:r>
        <w:rPr>
          <w:rFonts w:ascii="Times New Roman" w:hAnsi="Times New Roman" w:cs="Times New Roman"/>
          <w:color w:val="353535"/>
        </w:rPr>
        <w:t>For the last point about economy crisis. L</w:t>
      </w:r>
      <w:r w:rsidR="00244252" w:rsidRPr="00007AC1">
        <w:rPr>
          <w:rFonts w:ascii="Times New Roman" w:hAnsi="Times New Roman" w:cs="Times New Roman"/>
          <w:color w:val="353535"/>
        </w:rPr>
        <w:t xml:space="preserve">et’s first talks about how economy works. Firms </w:t>
      </w:r>
      <w:r w:rsidR="00244252" w:rsidRPr="00007AC1">
        <w:rPr>
          <w:rFonts w:ascii="Times New Roman" w:hAnsi="Times New Roman" w:cs="Times New Roman"/>
          <w:bCs/>
          <w:color w:val="353535"/>
        </w:rPr>
        <w:t xml:space="preserve">pay wage </w:t>
      </w:r>
      <w:r w:rsidR="00244252" w:rsidRPr="00007AC1">
        <w:rPr>
          <w:rFonts w:ascii="Times New Roman" w:hAnsi="Times New Roman" w:cs="Times New Roman"/>
          <w:color w:val="353535"/>
        </w:rPr>
        <w:t xml:space="preserve">to the household and household </w:t>
      </w:r>
      <w:r w:rsidR="00244252" w:rsidRPr="00007AC1">
        <w:rPr>
          <w:rFonts w:ascii="Times New Roman" w:hAnsi="Times New Roman" w:cs="Times New Roman"/>
          <w:bCs/>
          <w:color w:val="353535"/>
        </w:rPr>
        <w:t>consume</w:t>
      </w:r>
      <w:r>
        <w:rPr>
          <w:rFonts w:ascii="Times New Roman" w:hAnsi="Times New Roman" w:cs="Times New Roman"/>
          <w:bCs/>
          <w:color w:val="353535"/>
        </w:rPr>
        <w:t>s</w:t>
      </w:r>
      <w:r w:rsidR="00244252" w:rsidRPr="00007AC1">
        <w:rPr>
          <w:rFonts w:ascii="Times New Roman" w:hAnsi="Times New Roman" w:cs="Times New Roman"/>
          <w:bCs/>
          <w:color w:val="353535"/>
        </w:rPr>
        <w:t xml:space="preserve"> the product made by firms</w:t>
      </w:r>
      <w:r w:rsidR="00244252" w:rsidRPr="00007AC1">
        <w:rPr>
          <w:rFonts w:ascii="Times New Roman" w:hAnsi="Times New Roman" w:cs="Times New Roman"/>
          <w:color w:val="353535"/>
        </w:rPr>
        <w:t xml:space="preserve"> with </w:t>
      </w:r>
      <w:r>
        <w:rPr>
          <w:rFonts w:ascii="Times New Roman" w:hAnsi="Times New Roman" w:cs="Times New Roman"/>
          <w:color w:val="353535"/>
        </w:rPr>
        <w:t xml:space="preserve">the </w:t>
      </w:r>
      <w:proofErr w:type="gramStart"/>
      <w:r>
        <w:rPr>
          <w:rFonts w:ascii="Times New Roman" w:hAnsi="Times New Roman" w:cs="Times New Roman"/>
          <w:color w:val="353535"/>
        </w:rPr>
        <w:t>income,  s</w:t>
      </w:r>
      <w:r w:rsidR="00244252" w:rsidRPr="00007AC1">
        <w:rPr>
          <w:rFonts w:ascii="Times New Roman" w:hAnsi="Times New Roman" w:cs="Times New Roman"/>
          <w:color w:val="353535"/>
        </w:rPr>
        <w:t>o</w:t>
      </w:r>
      <w:proofErr w:type="gramEnd"/>
      <w:r w:rsidR="00244252" w:rsidRPr="00007AC1">
        <w:rPr>
          <w:rFonts w:ascii="Times New Roman" w:hAnsi="Times New Roman" w:cs="Times New Roman"/>
          <w:bCs/>
          <w:color w:val="353535"/>
        </w:rPr>
        <w:t xml:space="preserve"> income equals </w:t>
      </w:r>
      <w:r>
        <w:rPr>
          <w:rFonts w:ascii="Times New Roman" w:hAnsi="Times New Roman" w:cs="Times New Roman"/>
          <w:bCs/>
          <w:color w:val="353535"/>
        </w:rPr>
        <w:t xml:space="preserve">to </w:t>
      </w:r>
      <w:r w:rsidR="00244252" w:rsidRPr="00007AC1">
        <w:rPr>
          <w:rFonts w:ascii="Times New Roman" w:hAnsi="Times New Roman" w:cs="Times New Roman"/>
          <w:bCs/>
          <w:color w:val="353535"/>
        </w:rPr>
        <w:t>consumption</w:t>
      </w:r>
      <w:r w:rsidR="00244252" w:rsidRPr="00007AC1">
        <w:rPr>
          <w:rFonts w:ascii="Times New Roman" w:hAnsi="Times New Roman" w:cs="Times New Roman"/>
          <w:color w:val="353535"/>
        </w:rPr>
        <w:t>. However, the</w:t>
      </w:r>
      <w:r w:rsidR="00244252" w:rsidRPr="00007AC1">
        <w:rPr>
          <w:rFonts w:ascii="Times New Roman" w:hAnsi="Times New Roman" w:cs="Times New Roman"/>
          <w:bCs/>
          <w:color w:val="353535"/>
        </w:rPr>
        <w:t xml:space="preserve"> gold standard</w:t>
      </w:r>
      <w:r w:rsidR="00244252" w:rsidRPr="00007AC1">
        <w:rPr>
          <w:rFonts w:ascii="Times New Roman" w:hAnsi="Times New Roman" w:cs="Times New Roman"/>
          <w:color w:val="353535"/>
        </w:rPr>
        <w:t xml:space="preserve"> for business is profit-maximizing. AI offered firms </w:t>
      </w:r>
      <w:r w:rsidR="00244252" w:rsidRPr="00007AC1">
        <w:rPr>
          <w:rFonts w:ascii="Times New Roman" w:hAnsi="Times New Roman" w:cs="Times New Roman"/>
          <w:bCs/>
          <w:color w:val="353535"/>
        </w:rPr>
        <w:t>an opportunity to lower human production cost</w:t>
      </w:r>
      <w:r w:rsidR="00244252" w:rsidRPr="00007AC1">
        <w:rPr>
          <w:rFonts w:ascii="Times New Roman" w:hAnsi="Times New Roman" w:cs="Times New Roman"/>
          <w:color w:val="353535"/>
        </w:rPr>
        <w:t xml:space="preserve">, so they will start </w:t>
      </w:r>
      <w:r w:rsidR="00007AC1" w:rsidRPr="00007AC1">
        <w:rPr>
          <w:rFonts w:ascii="Times New Roman" w:hAnsi="Times New Roman" w:cs="Times New Roman"/>
          <w:color w:val="353535"/>
        </w:rPr>
        <w:t>lay off</w:t>
      </w:r>
      <w:r w:rsidR="00244252" w:rsidRPr="00007AC1">
        <w:rPr>
          <w:rFonts w:ascii="Times New Roman" w:hAnsi="Times New Roman" w:cs="Times New Roman"/>
          <w:color w:val="353535"/>
        </w:rPr>
        <w:t xml:space="preserve"> workers. </w:t>
      </w:r>
      <w:r>
        <w:rPr>
          <w:rFonts w:ascii="Times New Roman" w:hAnsi="Times New Roman" w:cs="Times New Roman"/>
          <w:color w:val="353535"/>
        </w:rPr>
        <w:t>The problem is that firm stops</w:t>
      </w:r>
      <w:r w:rsidR="00007AC1" w:rsidRPr="00007AC1">
        <w:rPr>
          <w:rFonts w:ascii="Times New Roman" w:hAnsi="Times New Roman" w:cs="Times New Roman"/>
          <w:color w:val="353535"/>
        </w:rPr>
        <w:t xml:space="preserve"> giving incomes to household, and household doesn’t have the money to purchase products. It results in a really </w:t>
      </w:r>
      <w:proofErr w:type="spellStart"/>
      <w:r w:rsidR="00007AC1" w:rsidRPr="00007AC1">
        <w:rPr>
          <w:rFonts w:ascii="Times New Roman" w:hAnsi="Times New Roman" w:cs="Times New Roman"/>
          <w:color w:val="353535"/>
        </w:rPr>
        <w:t>unhealth</w:t>
      </w:r>
      <w:proofErr w:type="spellEnd"/>
      <w:r w:rsidR="00007AC1" w:rsidRPr="00007AC1">
        <w:rPr>
          <w:rFonts w:ascii="Times New Roman" w:hAnsi="Times New Roman" w:cs="Times New Roman"/>
          <w:color w:val="353535"/>
        </w:rPr>
        <w:t xml:space="preserve"> economic cycle. Again, it</w:t>
      </w:r>
      <w:r w:rsidR="009E75A3">
        <w:rPr>
          <w:rFonts w:ascii="Times New Roman" w:hAnsi="Times New Roman" w:cs="Times New Roman"/>
          <w:color w:val="353535"/>
        </w:rPr>
        <w:t xml:space="preserve"> is </w:t>
      </w:r>
      <w:r w:rsidR="00007AC1" w:rsidRPr="00007AC1">
        <w:rPr>
          <w:rFonts w:ascii="Times New Roman" w:hAnsi="Times New Roman" w:cs="Times New Roman"/>
          <w:color w:val="353535"/>
        </w:rPr>
        <w:t xml:space="preserve">an industrial revolution, but are we ready for this change? The things we </w:t>
      </w:r>
      <w:r w:rsidR="00322FA4">
        <w:rPr>
          <w:rFonts w:ascii="Times New Roman" w:hAnsi="Times New Roman" w:cs="Times New Roman"/>
          <w:color w:val="353535"/>
        </w:rPr>
        <w:t xml:space="preserve">might </w:t>
      </w:r>
      <w:r w:rsidR="00007AC1" w:rsidRPr="00007AC1">
        <w:rPr>
          <w:rFonts w:ascii="Times New Roman" w:hAnsi="Times New Roman" w:cs="Times New Roman"/>
          <w:color w:val="353535"/>
        </w:rPr>
        <w:t xml:space="preserve">need to do </w:t>
      </w:r>
      <w:r w:rsidR="00322FA4">
        <w:rPr>
          <w:rFonts w:ascii="Times New Roman" w:hAnsi="Times New Roman" w:cs="Times New Roman"/>
          <w:color w:val="353535"/>
        </w:rPr>
        <w:t>is</w:t>
      </w:r>
      <w:r w:rsidR="00007AC1" w:rsidRPr="00007AC1">
        <w:rPr>
          <w:rFonts w:ascii="Times New Roman" w:hAnsi="Times New Roman" w:cs="Times New Roman"/>
          <w:color w:val="353535"/>
        </w:rPr>
        <w:t xml:space="preserve"> to </w:t>
      </w:r>
      <w:r w:rsidR="00007AC1" w:rsidRPr="00007AC1">
        <w:rPr>
          <w:rFonts w:ascii="Times New Roman" w:hAnsi="Times New Roman" w:cs="Times New Roman"/>
          <w:bCs/>
          <w:color w:val="353535"/>
        </w:rPr>
        <w:t>take step to make new policy to reform our educational system</w:t>
      </w:r>
      <w:r w:rsidR="00007AC1" w:rsidRPr="00007AC1">
        <w:rPr>
          <w:rFonts w:ascii="Times New Roman" w:hAnsi="Times New Roman" w:cs="Times New Roman"/>
          <w:color w:val="353535"/>
        </w:rPr>
        <w:t xml:space="preserve">. And while AI can </w:t>
      </w:r>
      <w:proofErr w:type="gramStart"/>
      <w:r w:rsidR="00007AC1" w:rsidRPr="00007AC1">
        <w:rPr>
          <w:rFonts w:ascii="Times New Roman" w:hAnsi="Times New Roman" w:cs="Times New Roman"/>
          <w:color w:val="353535"/>
        </w:rPr>
        <w:t>satisfied</w:t>
      </w:r>
      <w:proofErr w:type="gramEnd"/>
      <w:r w:rsidR="00007AC1" w:rsidRPr="00007AC1">
        <w:rPr>
          <w:rFonts w:ascii="Times New Roman" w:hAnsi="Times New Roman" w:cs="Times New Roman"/>
          <w:color w:val="353535"/>
        </w:rPr>
        <w:t xml:space="preserve"> our material needs, we have more time to pursue personal interests. So the society should create more innovational jobs such as artist and scientist. Thus, my opinion is</w:t>
      </w:r>
      <w:r w:rsidR="00007AC1" w:rsidRPr="00007AC1">
        <w:rPr>
          <w:rFonts w:ascii="Times New Roman" w:hAnsi="Times New Roman" w:cs="Times New Roman"/>
          <w:bCs/>
          <w:color w:val="353535"/>
        </w:rPr>
        <w:t xml:space="preserve"> before we have a mature policy to control this technology,</w:t>
      </w:r>
      <w:r w:rsidR="00007AC1" w:rsidRPr="00007AC1">
        <w:rPr>
          <w:rFonts w:ascii="Times New Roman" w:hAnsi="Times New Roman" w:cs="Times New Roman"/>
          <w:color w:val="353535"/>
        </w:rPr>
        <w:t xml:space="preserve"> we should </w:t>
      </w:r>
      <w:r w:rsidR="00007AC1" w:rsidRPr="00007AC1">
        <w:rPr>
          <w:rFonts w:ascii="Times New Roman" w:hAnsi="Times New Roman" w:cs="Times New Roman"/>
          <w:bCs/>
          <w:color w:val="353535"/>
        </w:rPr>
        <w:t>limit or restrict the</w:t>
      </w:r>
      <w:r w:rsidR="00007AC1" w:rsidRPr="00007AC1">
        <w:rPr>
          <w:rFonts w:ascii="Times New Roman" w:hAnsi="Times New Roman" w:cs="Times New Roman"/>
          <w:color w:val="353535"/>
        </w:rPr>
        <w:t xml:space="preserve"> development of AI. </w:t>
      </w:r>
    </w:p>
    <w:p w14:paraId="279A128B" w14:textId="77777777" w:rsidR="00F65C15" w:rsidRPr="00007AC1" w:rsidRDefault="00F65C15" w:rsidP="00007AC1">
      <w:pPr>
        <w:widowControl w:val="0"/>
        <w:autoSpaceDE w:val="0"/>
        <w:autoSpaceDN w:val="0"/>
        <w:adjustRightInd w:val="0"/>
        <w:ind w:firstLine="720"/>
        <w:rPr>
          <w:rFonts w:ascii="Times New Roman" w:hAnsi="Times New Roman" w:cs="Times New Roman"/>
          <w:color w:val="353535"/>
        </w:rPr>
      </w:pPr>
    </w:p>
    <w:p w14:paraId="5CC6332A" w14:textId="77777777" w:rsidR="00007AC1" w:rsidRPr="00007AC1" w:rsidRDefault="00007AC1" w:rsidP="00007AC1">
      <w:pPr>
        <w:widowControl w:val="0"/>
        <w:autoSpaceDE w:val="0"/>
        <w:autoSpaceDN w:val="0"/>
        <w:adjustRightInd w:val="0"/>
        <w:ind w:firstLine="720"/>
        <w:rPr>
          <w:rFonts w:ascii="Times New Roman" w:hAnsi="Times New Roman" w:cs="Times New Roman"/>
          <w:bCs/>
          <w:color w:val="353535"/>
        </w:rPr>
      </w:pPr>
    </w:p>
    <w:bookmarkEnd w:id="0"/>
    <w:bookmarkEnd w:id="1"/>
    <w:bookmarkEnd w:id="2"/>
    <w:bookmarkEnd w:id="3"/>
    <w:bookmarkEnd w:id="4"/>
    <w:sectPr w:rsidR="00007AC1" w:rsidRPr="00007AC1" w:rsidSect="003C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F4"/>
    <w:rsid w:val="00007AC1"/>
    <w:rsid w:val="000722A2"/>
    <w:rsid w:val="000B43A2"/>
    <w:rsid w:val="00100D98"/>
    <w:rsid w:val="00105EA7"/>
    <w:rsid w:val="0011327F"/>
    <w:rsid w:val="00124DCB"/>
    <w:rsid w:val="001459C1"/>
    <w:rsid w:val="00187AEA"/>
    <w:rsid w:val="00193829"/>
    <w:rsid w:val="001953C7"/>
    <w:rsid w:val="001A7A97"/>
    <w:rsid w:val="001F04EC"/>
    <w:rsid w:val="00222310"/>
    <w:rsid w:val="00244252"/>
    <w:rsid w:val="00282BEB"/>
    <w:rsid w:val="0028495F"/>
    <w:rsid w:val="00293E83"/>
    <w:rsid w:val="002A5224"/>
    <w:rsid w:val="002C3261"/>
    <w:rsid w:val="002E1005"/>
    <w:rsid w:val="00312237"/>
    <w:rsid w:val="00322FA4"/>
    <w:rsid w:val="00325E3F"/>
    <w:rsid w:val="00346FF9"/>
    <w:rsid w:val="00363D5B"/>
    <w:rsid w:val="003811B1"/>
    <w:rsid w:val="003C5645"/>
    <w:rsid w:val="003F2C0B"/>
    <w:rsid w:val="0044285B"/>
    <w:rsid w:val="004E49CB"/>
    <w:rsid w:val="004E4C61"/>
    <w:rsid w:val="00550FDC"/>
    <w:rsid w:val="005A054B"/>
    <w:rsid w:val="005A3A22"/>
    <w:rsid w:val="005B6C32"/>
    <w:rsid w:val="005C5CF4"/>
    <w:rsid w:val="0064264F"/>
    <w:rsid w:val="00657047"/>
    <w:rsid w:val="006F6279"/>
    <w:rsid w:val="00711D2B"/>
    <w:rsid w:val="007163C1"/>
    <w:rsid w:val="0075100D"/>
    <w:rsid w:val="0078366C"/>
    <w:rsid w:val="00787E08"/>
    <w:rsid w:val="007E0269"/>
    <w:rsid w:val="00840CE5"/>
    <w:rsid w:val="008E33D3"/>
    <w:rsid w:val="0091760E"/>
    <w:rsid w:val="0097425B"/>
    <w:rsid w:val="009D614C"/>
    <w:rsid w:val="009E409D"/>
    <w:rsid w:val="009E75A3"/>
    <w:rsid w:val="00A17641"/>
    <w:rsid w:val="00A224CC"/>
    <w:rsid w:val="00A26B68"/>
    <w:rsid w:val="00A372C5"/>
    <w:rsid w:val="00A51D39"/>
    <w:rsid w:val="00AC0DC2"/>
    <w:rsid w:val="00AD1FE2"/>
    <w:rsid w:val="00B077BE"/>
    <w:rsid w:val="00B6412D"/>
    <w:rsid w:val="00B64164"/>
    <w:rsid w:val="00B75D87"/>
    <w:rsid w:val="00B8058F"/>
    <w:rsid w:val="00B85261"/>
    <w:rsid w:val="00BA37F7"/>
    <w:rsid w:val="00BC1E7D"/>
    <w:rsid w:val="00BF2FAE"/>
    <w:rsid w:val="00C17B3C"/>
    <w:rsid w:val="00D93C69"/>
    <w:rsid w:val="00DA2FE6"/>
    <w:rsid w:val="00DA6EF3"/>
    <w:rsid w:val="00DE5027"/>
    <w:rsid w:val="00DE6CCF"/>
    <w:rsid w:val="00DF2BA3"/>
    <w:rsid w:val="00E71605"/>
    <w:rsid w:val="00EC5BDC"/>
    <w:rsid w:val="00F04EE5"/>
    <w:rsid w:val="00F177C3"/>
    <w:rsid w:val="00F6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DBBF2"/>
  <w15:chartTrackingRefBased/>
  <w15:docId w15:val="{4FF882A0-5559-BA4D-9237-690B216C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5029">
      <w:bodyDiv w:val="1"/>
      <w:marLeft w:val="0"/>
      <w:marRight w:val="0"/>
      <w:marTop w:val="0"/>
      <w:marBottom w:val="0"/>
      <w:divBdr>
        <w:top w:val="none" w:sz="0" w:space="0" w:color="auto"/>
        <w:left w:val="none" w:sz="0" w:space="0" w:color="auto"/>
        <w:bottom w:val="none" w:sz="0" w:space="0" w:color="auto"/>
        <w:right w:val="none" w:sz="0" w:space="0" w:color="auto"/>
      </w:divBdr>
    </w:div>
    <w:div w:id="100625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1877</Words>
  <Characters>10699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朱颖超</dc:creator>
  <cp:keywords/>
  <dc:description/>
  <cp:lastModifiedBy>Peter Ding</cp:lastModifiedBy>
  <cp:revision>3</cp:revision>
  <dcterms:created xsi:type="dcterms:W3CDTF">2018-08-04T01:01:00Z</dcterms:created>
  <dcterms:modified xsi:type="dcterms:W3CDTF">2018-08-04T01:35:00Z</dcterms:modified>
</cp:coreProperties>
</file>